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7B192" w14:textId="7C7EFB28" w:rsidR="006D3ECC" w:rsidRPr="006D3ECC" w:rsidRDefault="006D3ECC" w:rsidP="00A10EB3">
      <w:pPr>
        <w:rPr>
          <w:rFonts w:ascii="Helvetica" w:hAnsi="Helvetica"/>
          <w:b/>
        </w:rPr>
      </w:pPr>
      <w:r w:rsidRPr="006D3ECC">
        <w:rPr>
          <w:rFonts w:ascii="Helvetica" w:hAnsi="Helvetica"/>
          <w:b/>
        </w:rPr>
        <w:t>THOMAS PATTARA</w:t>
      </w:r>
    </w:p>
    <w:p w14:paraId="18B3FC1E" w14:textId="2E762F75" w:rsidR="006D3ECC" w:rsidRPr="006D3ECC" w:rsidRDefault="006D3ECC" w:rsidP="00A10EB3">
      <w:pPr>
        <w:rPr>
          <w:rFonts w:ascii="Helvetica" w:hAnsi="Helvetica"/>
        </w:rPr>
      </w:pPr>
      <w:r w:rsidRPr="006D3ECC">
        <w:rPr>
          <w:rFonts w:ascii="Helvetica" w:hAnsi="Helvetica"/>
        </w:rPr>
        <w:t>Chapter 3 &amp; 4 homework</w:t>
      </w:r>
    </w:p>
    <w:p w14:paraId="4BDBC8B7" w14:textId="07077426" w:rsidR="006D3ECC" w:rsidRPr="006D3ECC" w:rsidRDefault="006D3ECC" w:rsidP="00A10EB3">
      <w:pPr>
        <w:rPr>
          <w:rFonts w:ascii="Helvetica" w:hAnsi="Helvetica"/>
        </w:rPr>
      </w:pPr>
      <w:r w:rsidRPr="006D3ECC">
        <w:rPr>
          <w:rFonts w:ascii="Helvetica" w:hAnsi="Helvetica"/>
        </w:rPr>
        <w:t>9.8.17</w:t>
      </w:r>
    </w:p>
    <w:p w14:paraId="49AFE8B3" w14:textId="77777777" w:rsidR="006D3ECC" w:rsidRPr="006D3ECC" w:rsidRDefault="006D3ECC" w:rsidP="00A10EB3">
      <w:pPr>
        <w:rPr>
          <w:rFonts w:ascii="Helvetica" w:hAnsi="Helvetica"/>
          <w:b/>
        </w:rPr>
      </w:pPr>
    </w:p>
    <w:p w14:paraId="7D164C02" w14:textId="194A0D30" w:rsidR="00A10EB3" w:rsidRPr="006D3ECC" w:rsidRDefault="00481B6F" w:rsidP="00A10EB3">
      <w:pPr>
        <w:rPr>
          <w:rFonts w:ascii="Helvetica" w:hAnsi="Helvetica"/>
        </w:rPr>
      </w:pPr>
      <w:r w:rsidRPr="006D3ECC">
        <w:rPr>
          <w:rFonts w:ascii="Helvetica" w:hAnsi="Helvetica"/>
          <w:b/>
        </w:rPr>
        <w:t xml:space="preserve">3.15.2 </w:t>
      </w:r>
      <w:r w:rsidR="00A10EB3" w:rsidRPr="006D3ECC">
        <w:rPr>
          <w:rFonts w:ascii="Helvetica" w:hAnsi="Helvetica"/>
        </w:rPr>
        <w:t>You are given a CSV (comma-separated values) file called political</w:t>
      </w:r>
      <w:proofErr w:type="gramStart"/>
      <w:r w:rsidR="00A10EB3" w:rsidRPr="006D3ECC">
        <w:rPr>
          <w:rFonts w:ascii="Helvetica" w:hAnsi="Helvetica"/>
        </w:rPr>
        <w:t>.csv containing</w:t>
      </w:r>
      <w:proofErr w:type="gramEnd"/>
      <w:r w:rsidR="00A10EB3" w:rsidRPr="006D3ECC">
        <w:rPr>
          <w:rFonts w:ascii="Helvetica" w:hAnsi="Helvetica"/>
        </w:rPr>
        <w:t xml:space="preserve"> state, political party, and age. A listing of this file is shown here:  File political.csv  a. Write a SAS program to create a temporary SAS data set called Vote. Use the variable names State, Party, and Age. Age should be stored as a numeric variable;  State and Party should be stored as character variables</w:t>
      </w:r>
      <w:proofErr w:type="gramStart"/>
      <w:r w:rsidR="00A10EB3" w:rsidRPr="006D3ECC">
        <w:rPr>
          <w:rFonts w:ascii="Helvetica" w:hAnsi="Helvetica"/>
        </w:rPr>
        <w:t>. </w:t>
      </w:r>
      <w:proofErr w:type="gramEnd"/>
      <w:r w:rsidR="00A10EB3" w:rsidRPr="006D3ECC">
        <w:rPr>
          <w:rFonts w:ascii="Helvetica" w:hAnsi="Helvetica"/>
        </w:rPr>
        <w:t>b. Include a procedure to list the observations in this data set. c. Include a procedure to compute frequencies for Party.  </w:t>
      </w:r>
    </w:p>
    <w:p w14:paraId="5B6ED320" w14:textId="77777777" w:rsidR="00A10EB3" w:rsidRPr="006D3ECC" w:rsidRDefault="00A10EB3" w:rsidP="00A10EB3">
      <w:pPr>
        <w:rPr>
          <w:rFonts w:ascii="Helvetica" w:hAnsi="Helvetica"/>
        </w:rPr>
      </w:pPr>
    </w:p>
    <w:p w14:paraId="45A649C4" w14:textId="77777777" w:rsidR="00A10EB3" w:rsidRPr="006D3ECC" w:rsidRDefault="00A10EB3" w:rsidP="00A10EB3">
      <w:pPr>
        <w:rPr>
          <w:rFonts w:ascii="Helvetica" w:hAnsi="Helvetica"/>
        </w:rPr>
      </w:pPr>
      <w:proofErr w:type="gramStart"/>
      <w:r w:rsidRPr="006D3ECC">
        <w:rPr>
          <w:rFonts w:ascii="Helvetica" w:hAnsi="Helvetica"/>
        </w:rPr>
        <w:t>data</w:t>
      </w:r>
      <w:proofErr w:type="gramEnd"/>
      <w:r w:rsidRPr="006D3ECC">
        <w:rPr>
          <w:rFonts w:ascii="Helvetica" w:hAnsi="Helvetica"/>
        </w:rPr>
        <w:t xml:space="preserve"> vote;</w:t>
      </w:r>
    </w:p>
    <w:p w14:paraId="1768C790" w14:textId="77777777" w:rsidR="00A10EB3" w:rsidRPr="006D3ECC" w:rsidRDefault="00A10EB3" w:rsidP="00A10EB3">
      <w:pPr>
        <w:rPr>
          <w:rFonts w:ascii="Helvetica" w:hAnsi="Helvetica"/>
        </w:rPr>
      </w:pPr>
      <w:r w:rsidRPr="006D3ECC">
        <w:rPr>
          <w:rFonts w:ascii="Helvetica" w:hAnsi="Helvetica"/>
        </w:rPr>
        <w:t xml:space="preserve"> </w:t>
      </w:r>
      <w:proofErr w:type="spellStart"/>
      <w:proofErr w:type="gramStart"/>
      <w:r w:rsidRPr="006D3ECC">
        <w:rPr>
          <w:rFonts w:ascii="Helvetica" w:hAnsi="Helvetica"/>
        </w:rPr>
        <w:t>infile</w:t>
      </w:r>
      <w:proofErr w:type="spellEnd"/>
      <w:proofErr w:type="gramEnd"/>
      <w:r w:rsidRPr="006D3ECC">
        <w:rPr>
          <w:rFonts w:ascii="Helvetica" w:hAnsi="Helvetica"/>
        </w:rPr>
        <w:t xml:space="preserve"> '/courses/d4e71f65ba27fe300/political.csv' </w:t>
      </w:r>
      <w:proofErr w:type="spellStart"/>
      <w:r w:rsidRPr="006D3ECC">
        <w:rPr>
          <w:rFonts w:ascii="Helvetica" w:hAnsi="Helvetica"/>
        </w:rPr>
        <w:t>dsd</w:t>
      </w:r>
      <w:proofErr w:type="spellEnd"/>
      <w:r w:rsidRPr="006D3ECC">
        <w:rPr>
          <w:rFonts w:ascii="Helvetica" w:hAnsi="Helvetica"/>
        </w:rPr>
        <w:t>;</w:t>
      </w:r>
    </w:p>
    <w:p w14:paraId="29BC8D3F" w14:textId="77777777" w:rsidR="00A10EB3" w:rsidRPr="006D3ECC" w:rsidRDefault="00A10EB3" w:rsidP="00A10EB3">
      <w:pPr>
        <w:rPr>
          <w:rFonts w:ascii="Helvetica" w:hAnsi="Helvetica"/>
        </w:rPr>
      </w:pPr>
      <w:r w:rsidRPr="006D3ECC">
        <w:rPr>
          <w:rFonts w:ascii="Helvetica" w:hAnsi="Helvetica"/>
        </w:rPr>
        <w:t xml:space="preserve"> </w:t>
      </w:r>
      <w:proofErr w:type="spellStart"/>
      <w:proofErr w:type="gramStart"/>
      <w:r w:rsidRPr="006D3ECC">
        <w:rPr>
          <w:rFonts w:ascii="Helvetica" w:hAnsi="Helvetica"/>
        </w:rPr>
        <w:t>informat</w:t>
      </w:r>
      <w:proofErr w:type="spellEnd"/>
      <w:proofErr w:type="gramEnd"/>
      <w:r w:rsidRPr="006D3ECC">
        <w:rPr>
          <w:rFonts w:ascii="Helvetica" w:hAnsi="Helvetica"/>
        </w:rPr>
        <w:t xml:space="preserve"> State $2. Party $3.;</w:t>
      </w:r>
    </w:p>
    <w:p w14:paraId="41836AA0" w14:textId="77777777" w:rsidR="00A10EB3" w:rsidRPr="006D3ECC" w:rsidRDefault="00A10EB3" w:rsidP="00A10EB3">
      <w:pPr>
        <w:rPr>
          <w:rFonts w:ascii="Helvetica" w:hAnsi="Helvetica"/>
        </w:rPr>
      </w:pPr>
      <w:r w:rsidRPr="006D3ECC">
        <w:rPr>
          <w:rFonts w:ascii="Helvetica" w:hAnsi="Helvetica"/>
        </w:rPr>
        <w:t xml:space="preserve"> </w:t>
      </w:r>
      <w:proofErr w:type="gramStart"/>
      <w:r w:rsidRPr="006D3ECC">
        <w:rPr>
          <w:rFonts w:ascii="Helvetica" w:hAnsi="Helvetica"/>
        </w:rPr>
        <w:t>input</w:t>
      </w:r>
      <w:proofErr w:type="gramEnd"/>
      <w:r w:rsidRPr="006D3ECC">
        <w:rPr>
          <w:rFonts w:ascii="Helvetica" w:hAnsi="Helvetica"/>
        </w:rPr>
        <w:t xml:space="preserve"> State</w:t>
      </w:r>
    </w:p>
    <w:p w14:paraId="699E5390" w14:textId="77777777" w:rsidR="00A10EB3" w:rsidRPr="006D3ECC" w:rsidRDefault="00A10EB3" w:rsidP="00A10EB3">
      <w:pPr>
        <w:rPr>
          <w:rFonts w:ascii="Helvetica" w:hAnsi="Helvetica"/>
        </w:rPr>
      </w:pPr>
      <w:r w:rsidRPr="006D3ECC">
        <w:rPr>
          <w:rFonts w:ascii="Helvetica" w:hAnsi="Helvetica"/>
        </w:rPr>
        <w:t xml:space="preserve"> Party</w:t>
      </w:r>
    </w:p>
    <w:p w14:paraId="79F8BA8A" w14:textId="77777777" w:rsidR="00A10EB3" w:rsidRPr="006D3ECC" w:rsidRDefault="00A10EB3" w:rsidP="00A10EB3">
      <w:pPr>
        <w:rPr>
          <w:rFonts w:ascii="Helvetica" w:hAnsi="Helvetica"/>
        </w:rPr>
      </w:pPr>
      <w:r w:rsidRPr="006D3ECC">
        <w:rPr>
          <w:rFonts w:ascii="Helvetica" w:hAnsi="Helvetica"/>
        </w:rPr>
        <w:t xml:space="preserve"> Age;</w:t>
      </w:r>
    </w:p>
    <w:p w14:paraId="56192A4E" w14:textId="77777777" w:rsidR="00A10EB3" w:rsidRPr="006D3ECC" w:rsidRDefault="00A10EB3" w:rsidP="00A10EB3">
      <w:pPr>
        <w:rPr>
          <w:rFonts w:ascii="Helvetica" w:hAnsi="Helvetica"/>
        </w:rPr>
      </w:pPr>
      <w:proofErr w:type="gramStart"/>
      <w:r w:rsidRPr="006D3ECC">
        <w:rPr>
          <w:rFonts w:ascii="Helvetica" w:hAnsi="Helvetica"/>
        </w:rPr>
        <w:t>run</w:t>
      </w:r>
      <w:proofErr w:type="gramEnd"/>
      <w:r w:rsidRPr="006D3ECC">
        <w:rPr>
          <w:rFonts w:ascii="Helvetica" w:hAnsi="Helvetica"/>
        </w:rPr>
        <w:t>;</w:t>
      </w:r>
    </w:p>
    <w:p w14:paraId="1E78DB03" w14:textId="77777777" w:rsidR="00A10EB3" w:rsidRPr="006D3ECC" w:rsidRDefault="00A10EB3" w:rsidP="00A10EB3">
      <w:pPr>
        <w:rPr>
          <w:rFonts w:ascii="Helvetica" w:hAnsi="Helvetica"/>
        </w:rPr>
      </w:pPr>
      <w:proofErr w:type="gramStart"/>
      <w:r w:rsidRPr="006D3ECC">
        <w:rPr>
          <w:rFonts w:ascii="Helvetica" w:hAnsi="Helvetica"/>
        </w:rPr>
        <w:t>title</w:t>
      </w:r>
      <w:proofErr w:type="gramEnd"/>
      <w:r w:rsidRPr="006D3ECC">
        <w:rPr>
          <w:rFonts w:ascii="Helvetica" w:hAnsi="Helvetica"/>
        </w:rPr>
        <w:t xml:space="preserve"> "Listing of VOTE";</w:t>
      </w:r>
    </w:p>
    <w:p w14:paraId="1D76D26A" w14:textId="77777777" w:rsidR="00A10EB3" w:rsidRPr="006D3ECC" w:rsidRDefault="00A10EB3" w:rsidP="00A10EB3">
      <w:pPr>
        <w:rPr>
          <w:rFonts w:ascii="Helvetica" w:hAnsi="Helvetica"/>
        </w:rPr>
      </w:pPr>
      <w:proofErr w:type="spellStart"/>
      <w:proofErr w:type="gramStart"/>
      <w:r w:rsidRPr="006D3ECC">
        <w:rPr>
          <w:rFonts w:ascii="Helvetica" w:hAnsi="Helvetica"/>
        </w:rPr>
        <w:t>proc</w:t>
      </w:r>
      <w:proofErr w:type="spellEnd"/>
      <w:proofErr w:type="gramEnd"/>
      <w:r w:rsidRPr="006D3ECC">
        <w:rPr>
          <w:rFonts w:ascii="Helvetica" w:hAnsi="Helvetica"/>
        </w:rPr>
        <w:t xml:space="preserve"> print data=vote;</w:t>
      </w:r>
    </w:p>
    <w:p w14:paraId="7272FB8E" w14:textId="77777777" w:rsidR="00A10EB3" w:rsidRPr="006D3ECC" w:rsidRDefault="00A10EB3" w:rsidP="00A10EB3">
      <w:pPr>
        <w:rPr>
          <w:rFonts w:ascii="Helvetica" w:hAnsi="Helvetica"/>
        </w:rPr>
      </w:pPr>
      <w:proofErr w:type="gramStart"/>
      <w:r w:rsidRPr="006D3ECC">
        <w:rPr>
          <w:rFonts w:ascii="Helvetica" w:hAnsi="Helvetica"/>
        </w:rPr>
        <w:t>run</w:t>
      </w:r>
      <w:proofErr w:type="gramEnd"/>
      <w:r w:rsidRPr="006D3ECC">
        <w:rPr>
          <w:rFonts w:ascii="Helvetica" w:hAnsi="Helvetica"/>
        </w:rPr>
        <w:t>;</w:t>
      </w:r>
    </w:p>
    <w:p w14:paraId="402968A1" w14:textId="77777777" w:rsidR="00A10EB3" w:rsidRPr="006D3ECC" w:rsidRDefault="00A10EB3" w:rsidP="00A10EB3">
      <w:pPr>
        <w:rPr>
          <w:rFonts w:ascii="Helvetica" w:hAnsi="Helvetica"/>
        </w:rPr>
      </w:pPr>
      <w:proofErr w:type="gramStart"/>
      <w:r w:rsidRPr="006D3ECC">
        <w:rPr>
          <w:rFonts w:ascii="Helvetica" w:hAnsi="Helvetica"/>
        </w:rPr>
        <w:t>title</w:t>
      </w:r>
      <w:proofErr w:type="gramEnd"/>
      <w:r w:rsidRPr="006D3ECC">
        <w:rPr>
          <w:rFonts w:ascii="Helvetica" w:hAnsi="Helvetica"/>
        </w:rPr>
        <w:t xml:space="preserve"> "Frequencies";</w:t>
      </w:r>
    </w:p>
    <w:p w14:paraId="0F9FADA6" w14:textId="77777777" w:rsidR="00A10EB3" w:rsidRPr="006D3ECC" w:rsidRDefault="00A10EB3" w:rsidP="00A10EB3">
      <w:pPr>
        <w:rPr>
          <w:rFonts w:ascii="Helvetica" w:hAnsi="Helvetica"/>
        </w:rPr>
      </w:pPr>
      <w:proofErr w:type="spellStart"/>
      <w:proofErr w:type="gramStart"/>
      <w:r w:rsidRPr="006D3ECC">
        <w:rPr>
          <w:rFonts w:ascii="Helvetica" w:hAnsi="Helvetica"/>
        </w:rPr>
        <w:t>proc</w:t>
      </w:r>
      <w:proofErr w:type="spellEnd"/>
      <w:proofErr w:type="gramEnd"/>
      <w:r w:rsidRPr="006D3ECC">
        <w:rPr>
          <w:rFonts w:ascii="Helvetica" w:hAnsi="Helvetica"/>
        </w:rPr>
        <w:t xml:space="preserve"> </w:t>
      </w:r>
      <w:proofErr w:type="spellStart"/>
      <w:r w:rsidRPr="006D3ECC">
        <w:rPr>
          <w:rFonts w:ascii="Helvetica" w:hAnsi="Helvetica"/>
        </w:rPr>
        <w:t>freq</w:t>
      </w:r>
      <w:proofErr w:type="spellEnd"/>
      <w:r w:rsidRPr="006D3ECC">
        <w:rPr>
          <w:rFonts w:ascii="Helvetica" w:hAnsi="Helvetica"/>
        </w:rPr>
        <w:t xml:space="preserve"> data=vote;</w:t>
      </w:r>
    </w:p>
    <w:p w14:paraId="7BD585E1" w14:textId="77777777" w:rsidR="00A10EB3" w:rsidRPr="006D3ECC" w:rsidRDefault="00A10EB3" w:rsidP="00A10EB3">
      <w:pPr>
        <w:rPr>
          <w:rFonts w:ascii="Helvetica" w:hAnsi="Helvetica"/>
        </w:rPr>
      </w:pPr>
      <w:r w:rsidRPr="006D3ECC">
        <w:rPr>
          <w:rFonts w:ascii="Helvetica" w:hAnsi="Helvetica"/>
        </w:rPr>
        <w:t xml:space="preserve"> </w:t>
      </w:r>
      <w:proofErr w:type="gramStart"/>
      <w:r w:rsidRPr="006D3ECC">
        <w:rPr>
          <w:rFonts w:ascii="Helvetica" w:hAnsi="Helvetica"/>
        </w:rPr>
        <w:t>tables</w:t>
      </w:r>
      <w:proofErr w:type="gramEnd"/>
      <w:r w:rsidRPr="006D3ECC">
        <w:rPr>
          <w:rFonts w:ascii="Helvetica" w:hAnsi="Helvetica"/>
        </w:rPr>
        <w:t xml:space="preserve"> Party / </w:t>
      </w:r>
      <w:proofErr w:type="spellStart"/>
      <w:r w:rsidRPr="006D3ECC">
        <w:rPr>
          <w:rFonts w:ascii="Helvetica" w:hAnsi="Helvetica"/>
        </w:rPr>
        <w:t>nocum</w:t>
      </w:r>
      <w:proofErr w:type="spellEnd"/>
      <w:r w:rsidRPr="006D3ECC">
        <w:rPr>
          <w:rFonts w:ascii="Helvetica" w:hAnsi="Helvetica"/>
        </w:rPr>
        <w:t>;</w:t>
      </w:r>
    </w:p>
    <w:p w14:paraId="497DFB01" w14:textId="77777777" w:rsidR="00A10EB3" w:rsidRPr="006D3ECC" w:rsidRDefault="00A10EB3" w:rsidP="00A10EB3">
      <w:pPr>
        <w:rPr>
          <w:rFonts w:ascii="Helvetica" w:hAnsi="Helvetica"/>
        </w:rPr>
      </w:pPr>
      <w:proofErr w:type="gramStart"/>
      <w:r w:rsidRPr="006D3ECC">
        <w:rPr>
          <w:rFonts w:ascii="Helvetica" w:hAnsi="Helvetica"/>
        </w:rPr>
        <w:t>run</w:t>
      </w:r>
      <w:proofErr w:type="gramEnd"/>
      <w:r w:rsidRPr="006D3ECC">
        <w:rPr>
          <w:rFonts w:ascii="Helvetica" w:hAnsi="Helvetica"/>
        </w:rPr>
        <w:t>;</w:t>
      </w:r>
    </w:p>
    <w:p w14:paraId="01132F5B" w14:textId="77777777" w:rsidR="00A10EB3" w:rsidRPr="006D3ECC" w:rsidRDefault="00A10EB3" w:rsidP="00A10EB3">
      <w:pPr>
        <w:rPr>
          <w:rFonts w:ascii="Helvetica" w:hAnsi="Helvetica"/>
        </w:rPr>
      </w:pPr>
    </w:p>
    <w:p w14:paraId="580C6F4D" w14:textId="77777777" w:rsidR="00A10EB3" w:rsidRPr="006D3ECC" w:rsidRDefault="00A10EB3" w:rsidP="00A10EB3">
      <w:pPr>
        <w:shd w:val="clear" w:color="auto" w:fill="FAFBFE"/>
        <w:rPr>
          <w:rFonts w:ascii="Helvetica" w:hAnsi="Helvetica" w:cs="Arial"/>
          <w:color w:val="000000"/>
          <w:sz w:val="20"/>
          <w:szCs w:val="20"/>
        </w:rPr>
      </w:pPr>
      <w:r w:rsidRPr="006D3ECC">
        <w:rPr>
          <w:rFonts w:ascii="Helvetica" w:hAnsi="Helvetica" w:cs="Arial"/>
          <w:b/>
          <w:bCs/>
          <w:color w:val="112277"/>
          <w:shd w:val="clear" w:color="auto" w:fill="FAFBFE"/>
        </w:rPr>
        <w:t>Listing of VOTE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570"/>
        <w:gridCol w:w="676"/>
        <w:gridCol w:w="680"/>
        <w:gridCol w:w="563"/>
      </w:tblGrid>
      <w:tr w:rsidR="00A10EB3" w:rsidRPr="006D3ECC" w14:paraId="301CBD8C" w14:textId="77777777" w:rsidTr="00A10EB3">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16D47B" w14:textId="77777777" w:rsidR="00A10EB3" w:rsidRPr="006D3ECC" w:rsidRDefault="00A10EB3" w:rsidP="00A10EB3">
            <w:pPr>
              <w:spacing w:after="240"/>
              <w:jc w:val="right"/>
              <w:rPr>
                <w:rFonts w:ascii="Helvetica" w:eastAsia="Times New Roman" w:hAnsi="Helvetica" w:cs="Arial"/>
                <w:b/>
                <w:bCs/>
                <w:color w:val="112277"/>
                <w:sz w:val="20"/>
                <w:szCs w:val="20"/>
              </w:rPr>
            </w:pPr>
            <w:proofErr w:type="spellStart"/>
            <w:r w:rsidRPr="006D3ECC">
              <w:rPr>
                <w:rFonts w:ascii="Helvetica" w:eastAsia="Times New Roman" w:hAnsi="Helvetica" w:cs="Arial"/>
                <w:b/>
                <w:bCs/>
                <w:color w:val="112277"/>
                <w:sz w:val="20"/>
                <w:szCs w:val="20"/>
              </w:rPr>
              <w:t>Obs</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6E2737C" w14:textId="77777777" w:rsidR="00A10EB3" w:rsidRPr="006D3ECC" w:rsidRDefault="00A10EB3" w:rsidP="00A10EB3">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State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8753F2E" w14:textId="77777777" w:rsidR="00A10EB3" w:rsidRPr="006D3ECC" w:rsidRDefault="00A10EB3" w:rsidP="00A10EB3">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Party</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05871A" w14:textId="77777777" w:rsidR="00A10EB3" w:rsidRPr="006D3ECC" w:rsidRDefault="00A10EB3" w:rsidP="00A10EB3">
            <w:pPr>
              <w:spacing w:after="240"/>
              <w:jc w:val="right"/>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Age</w:t>
            </w:r>
          </w:p>
        </w:tc>
      </w:tr>
      <w:tr w:rsidR="00A10EB3" w:rsidRPr="006D3ECC" w14:paraId="7F4C283B" w14:textId="77777777" w:rsidTr="00A10EB3">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9A07A2D" w14:textId="77777777" w:rsidR="00A10EB3" w:rsidRPr="006D3ECC" w:rsidRDefault="00A10EB3" w:rsidP="00A10EB3">
            <w:pPr>
              <w:spacing w:after="240"/>
              <w:jc w:val="right"/>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7BF3C6" w14:textId="77777777" w:rsidR="00A10EB3" w:rsidRPr="006D3ECC" w:rsidRDefault="00A10EB3" w:rsidP="00A10EB3">
            <w:pPr>
              <w:spacing w:after="240"/>
              <w:rPr>
                <w:rFonts w:ascii="Helvetica" w:eastAsia="Times New Roman" w:hAnsi="Helvetica" w:cs="Arial"/>
                <w:sz w:val="20"/>
                <w:szCs w:val="20"/>
              </w:rPr>
            </w:pPr>
            <w:r w:rsidRPr="006D3ECC">
              <w:rPr>
                <w:rFonts w:ascii="Helvetica" w:eastAsia="Times New Roman" w:hAnsi="Helvetica" w:cs="Arial"/>
                <w:sz w:val="20"/>
                <w:szCs w:val="20"/>
              </w:rPr>
              <w:t>NJ</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43F48E" w14:textId="77777777" w:rsidR="00A10EB3" w:rsidRPr="006D3ECC" w:rsidRDefault="00A10EB3" w:rsidP="00A10EB3">
            <w:pPr>
              <w:spacing w:after="240"/>
              <w:rPr>
                <w:rFonts w:ascii="Helvetica" w:eastAsia="Times New Roman" w:hAnsi="Helvetica" w:cs="Arial"/>
                <w:sz w:val="20"/>
                <w:szCs w:val="20"/>
              </w:rPr>
            </w:pPr>
            <w:proofErr w:type="spellStart"/>
            <w:r w:rsidRPr="006D3ECC">
              <w:rPr>
                <w:rFonts w:ascii="Helvetica" w:eastAsia="Times New Roman" w:hAnsi="Helvetica" w:cs="Arial"/>
                <w:sz w:val="20"/>
                <w:szCs w:val="20"/>
              </w:rPr>
              <w:t>Ind</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09CEB7" w14:textId="77777777" w:rsidR="00A10EB3" w:rsidRPr="006D3ECC" w:rsidRDefault="00A10EB3" w:rsidP="00A10EB3">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55</w:t>
            </w:r>
          </w:p>
        </w:tc>
      </w:tr>
      <w:tr w:rsidR="00A10EB3" w:rsidRPr="006D3ECC" w14:paraId="282A433F" w14:textId="77777777" w:rsidTr="00A10EB3">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B052E6" w14:textId="77777777" w:rsidR="00A10EB3" w:rsidRPr="006D3ECC" w:rsidRDefault="00A10EB3" w:rsidP="00A10EB3">
            <w:pPr>
              <w:spacing w:after="240"/>
              <w:jc w:val="right"/>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6917F3" w14:textId="77777777" w:rsidR="00A10EB3" w:rsidRPr="006D3ECC" w:rsidRDefault="00A10EB3" w:rsidP="00A10EB3">
            <w:pPr>
              <w:spacing w:after="240"/>
              <w:rPr>
                <w:rFonts w:ascii="Helvetica" w:eastAsia="Times New Roman" w:hAnsi="Helvetica" w:cs="Arial"/>
                <w:sz w:val="20"/>
                <w:szCs w:val="20"/>
              </w:rPr>
            </w:pPr>
            <w:r w:rsidRPr="006D3ECC">
              <w:rPr>
                <w:rFonts w:ascii="Helvetica" w:eastAsia="Times New Roman" w:hAnsi="Helvetica" w:cs="Arial"/>
                <w:sz w:val="20"/>
                <w:szCs w:val="20"/>
              </w:rPr>
              <w:t>CO</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C88951" w14:textId="77777777" w:rsidR="00A10EB3" w:rsidRPr="006D3ECC" w:rsidRDefault="00A10EB3" w:rsidP="00A10EB3">
            <w:pPr>
              <w:spacing w:after="240"/>
              <w:rPr>
                <w:rFonts w:ascii="Helvetica" w:eastAsia="Times New Roman" w:hAnsi="Helvetica" w:cs="Arial"/>
                <w:sz w:val="20"/>
                <w:szCs w:val="20"/>
              </w:rPr>
            </w:pPr>
            <w:r w:rsidRPr="006D3ECC">
              <w:rPr>
                <w:rFonts w:ascii="Helvetica" w:eastAsia="Times New Roman" w:hAnsi="Helvetica" w:cs="Arial"/>
                <w:sz w:val="20"/>
                <w:szCs w:val="20"/>
              </w:rPr>
              <w:t>Dem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489935" w14:textId="77777777" w:rsidR="00A10EB3" w:rsidRPr="006D3ECC" w:rsidRDefault="00A10EB3" w:rsidP="00A10EB3">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45</w:t>
            </w:r>
          </w:p>
        </w:tc>
      </w:tr>
      <w:tr w:rsidR="00A10EB3" w:rsidRPr="006D3ECC" w14:paraId="31B0CC1E" w14:textId="77777777" w:rsidTr="00A10EB3">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629C2E" w14:textId="77777777" w:rsidR="00A10EB3" w:rsidRPr="006D3ECC" w:rsidRDefault="00A10EB3" w:rsidP="00A10EB3">
            <w:pPr>
              <w:spacing w:after="240"/>
              <w:jc w:val="right"/>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0E77CF" w14:textId="77777777" w:rsidR="00A10EB3" w:rsidRPr="006D3ECC" w:rsidRDefault="00A10EB3" w:rsidP="00A10EB3">
            <w:pPr>
              <w:spacing w:after="240"/>
              <w:rPr>
                <w:rFonts w:ascii="Helvetica" w:eastAsia="Times New Roman" w:hAnsi="Helvetica" w:cs="Arial"/>
                <w:sz w:val="20"/>
                <w:szCs w:val="20"/>
              </w:rPr>
            </w:pPr>
            <w:r w:rsidRPr="006D3ECC">
              <w:rPr>
                <w:rFonts w:ascii="Helvetica" w:eastAsia="Times New Roman" w:hAnsi="Helvetica" w:cs="Arial"/>
                <w:sz w:val="20"/>
                <w:szCs w:val="20"/>
              </w:rPr>
              <w:t>NY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173E02" w14:textId="77777777" w:rsidR="00A10EB3" w:rsidRPr="006D3ECC" w:rsidRDefault="00A10EB3" w:rsidP="00A10EB3">
            <w:pPr>
              <w:spacing w:after="240"/>
              <w:rPr>
                <w:rFonts w:ascii="Helvetica" w:eastAsia="Times New Roman" w:hAnsi="Helvetica" w:cs="Arial"/>
                <w:sz w:val="20"/>
                <w:szCs w:val="20"/>
              </w:rPr>
            </w:pPr>
            <w:r w:rsidRPr="006D3ECC">
              <w:rPr>
                <w:rFonts w:ascii="Helvetica" w:eastAsia="Times New Roman" w:hAnsi="Helvetica" w:cs="Arial"/>
                <w:sz w:val="20"/>
                <w:szCs w:val="20"/>
              </w:rPr>
              <w:t>Rep</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B2854D" w14:textId="77777777" w:rsidR="00A10EB3" w:rsidRPr="006D3ECC" w:rsidRDefault="00A10EB3" w:rsidP="00A10EB3">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23</w:t>
            </w:r>
          </w:p>
        </w:tc>
      </w:tr>
      <w:tr w:rsidR="00A10EB3" w:rsidRPr="006D3ECC" w14:paraId="4C576178" w14:textId="77777777" w:rsidTr="00A10EB3">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6935903" w14:textId="77777777" w:rsidR="00A10EB3" w:rsidRPr="006D3ECC" w:rsidRDefault="00A10EB3" w:rsidP="00A10EB3">
            <w:pPr>
              <w:spacing w:after="240"/>
              <w:jc w:val="right"/>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CAB82F" w14:textId="77777777" w:rsidR="00A10EB3" w:rsidRPr="006D3ECC" w:rsidRDefault="00A10EB3" w:rsidP="00A10EB3">
            <w:pPr>
              <w:spacing w:after="240"/>
              <w:rPr>
                <w:rFonts w:ascii="Helvetica" w:eastAsia="Times New Roman" w:hAnsi="Helvetica" w:cs="Arial"/>
                <w:sz w:val="20"/>
                <w:szCs w:val="20"/>
              </w:rPr>
            </w:pPr>
            <w:r w:rsidRPr="006D3ECC">
              <w:rPr>
                <w:rFonts w:ascii="Helvetica" w:eastAsia="Times New Roman" w:hAnsi="Helvetica" w:cs="Arial"/>
                <w:sz w:val="20"/>
                <w:szCs w:val="20"/>
              </w:rPr>
              <w:t>FL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08B2BA" w14:textId="77777777" w:rsidR="00A10EB3" w:rsidRPr="006D3ECC" w:rsidRDefault="00A10EB3" w:rsidP="00A10EB3">
            <w:pPr>
              <w:spacing w:after="240"/>
              <w:rPr>
                <w:rFonts w:ascii="Helvetica" w:eastAsia="Times New Roman" w:hAnsi="Helvetica" w:cs="Arial"/>
                <w:sz w:val="20"/>
                <w:szCs w:val="20"/>
              </w:rPr>
            </w:pPr>
            <w:r w:rsidRPr="006D3ECC">
              <w:rPr>
                <w:rFonts w:ascii="Helvetica" w:eastAsia="Times New Roman" w:hAnsi="Helvetica" w:cs="Arial"/>
                <w:sz w:val="20"/>
                <w:szCs w:val="20"/>
              </w:rPr>
              <w:t>Dem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BD4044" w14:textId="77777777" w:rsidR="00A10EB3" w:rsidRPr="006D3ECC" w:rsidRDefault="00A10EB3" w:rsidP="00A10EB3">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66</w:t>
            </w:r>
          </w:p>
        </w:tc>
      </w:tr>
      <w:tr w:rsidR="00A10EB3" w:rsidRPr="006D3ECC" w14:paraId="24A00523" w14:textId="77777777" w:rsidTr="00A10EB3">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F432098" w14:textId="77777777" w:rsidR="00A10EB3" w:rsidRPr="006D3ECC" w:rsidRDefault="00A10EB3" w:rsidP="00A10EB3">
            <w:pPr>
              <w:spacing w:after="240"/>
              <w:jc w:val="right"/>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46458D" w14:textId="77777777" w:rsidR="00A10EB3" w:rsidRPr="006D3ECC" w:rsidRDefault="00A10EB3" w:rsidP="00A10EB3">
            <w:pPr>
              <w:spacing w:after="240"/>
              <w:rPr>
                <w:rFonts w:ascii="Helvetica" w:eastAsia="Times New Roman" w:hAnsi="Helvetica" w:cs="Arial"/>
                <w:sz w:val="20"/>
                <w:szCs w:val="20"/>
              </w:rPr>
            </w:pPr>
            <w:r w:rsidRPr="006D3ECC">
              <w:rPr>
                <w:rFonts w:ascii="Helvetica" w:eastAsia="Times New Roman" w:hAnsi="Helvetica" w:cs="Arial"/>
                <w:sz w:val="20"/>
                <w:szCs w:val="20"/>
              </w:rPr>
              <w:t>NJ</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E7265C" w14:textId="77777777" w:rsidR="00A10EB3" w:rsidRPr="006D3ECC" w:rsidRDefault="00A10EB3" w:rsidP="00A10EB3">
            <w:pPr>
              <w:spacing w:after="240"/>
              <w:rPr>
                <w:rFonts w:ascii="Helvetica" w:eastAsia="Times New Roman" w:hAnsi="Helvetica" w:cs="Arial"/>
                <w:sz w:val="20"/>
                <w:szCs w:val="20"/>
              </w:rPr>
            </w:pPr>
            <w:r w:rsidRPr="006D3ECC">
              <w:rPr>
                <w:rFonts w:ascii="Helvetica" w:eastAsia="Times New Roman" w:hAnsi="Helvetica" w:cs="Arial"/>
                <w:sz w:val="20"/>
                <w:szCs w:val="20"/>
              </w:rPr>
              <w:t>Rep</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B78618" w14:textId="77777777" w:rsidR="00A10EB3" w:rsidRPr="006D3ECC" w:rsidRDefault="00A10EB3" w:rsidP="00A10EB3">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34</w:t>
            </w:r>
          </w:p>
        </w:tc>
      </w:tr>
    </w:tbl>
    <w:p w14:paraId="59C9AA1F" w14:textId="77777777" w:rsidR="006D3ECC" w:rsidRPr="006D3ECC" w:rsidRDefault="006D3ECC" w:rsidP="00A10EB3">
      <w:pPr>
        <w:spacing w:before="240" w:after="240"/>
        <w:rPr>
          <w:rFonts w:ascii="Helvetica" w:eastAsia="Times New Roman" w:hAnsi="Helvetica" w:cs="Times New Roman"/>
          <w:sz w:val="20"/>
          <w:szCs w:val="20"/>
        </w:rPr>
      </w:pPr>
    </w:p>
    <w:p w14:paraId="28905303" w14:textId="77777777" w:rsidR="006D3ECC" w:rsidRPr="006D3ECC" w:rsidRDefault="006D3ECC" w:rsidP="00A10EB3">
      <w:pPr>
        <w:spacing w:before="240" w:after="240"/>
        <w:rPr>
          <w:rFonts w:ascii="Helvetica" w:eastAsia="Times New Roman" w:hAnsi="Helvetica" w:cs="Times New Roman"/>
          <w:sz w:val="20"/>
          <w:szCs w:val="20"/>
        </w:rPr>
      </w:pPr>
    </w:p>
    <w:p w14:paraId="29F1CEF5" w14:textId="77777777" w:rsidR="00A10EB3" w:rsidRPr="006D3ECC" w:rsidRDefault="00A10EB3" w:rsidP="00A10EB3">
      <w:pPr>
        <w:spacing w:before="240" w:after="240"/>
        <w:rPr>
          <w:rFonts w:ascii="Helvetica" w:eastAsia="Times New Roman" w:hAnsi="Helvetica" w:cs="Times New Roman"/>
          <w:sz w:val="20"/>
          <w:szCs w:val="20"/>
        </w:rPr>
      </w:pPr>
      <w:r w:rsidRPr="006D3ECC">
        <w:rPr>
          <w:rFonts w:ascii="Helvetica" w:eastAsia="Times New Roman" w:hAnsi="Helvetica" w:cs="Times New Roman"/>
          <w:sz w:val="20"/>
          <w:szCs w:val="20"/>
        </w:rPr>
        <w:lastRenderedPageBreak/>
        <w:pict w14:anchorId="1CB59B0F">
          <v:rect id="_x0000_i1025" style="width:625.5pt;height:0" o:hrpct="0" o:hralign="center" o:hrstd="t" o:hrnoshade="t" o:hr="t" fillcolor="#eee" stroked="f"/>
        </w:pict>
      </w:r>
    </w:p>
    <w:p w14:paraId="3C9D4C2B" w14:textId="77777777" w:rsidR="00A10EB3" w:rsidRPr="006D3ECC" w:rsidRDefault="00A10EB3" w:rsidP="00A10EB3">
      <w:pPr>
        <w:shd w:val="clear" w:color="auto" w:fill="FAFBFE"/>
        <w:rPr>
          <w:rFonts w:ascii="Helvetica" w:hAnsi="Helvetica" w:cs="Arial"/>
          <w:color w:val="000000"/>
          <w:sz w:val="20"/>
          <w:szCs w:val="20"/>
        </w:rPr>
      </w:pPr>
      <w:r w:rsidRPr="006D3ECC">
        <w:rPr>
          <w:rFonts w:ascii="Helvetica" w:hAnsi="Helvetica" w:cs="Arial"/>
          <w:b/>
          <w:bCs/>
          <w:color w:val="112277"/>
          <w:shd w:val="clear" w:color="auto" w:fill="FAFBFE"/>
        </w:rPr>
        <w:t>Frequencies</w:t>
      </w:r>
    </w:p>
    <w:p w14:paraId="797FEC2D" w14:textId="77777777" w:rsidR="00A10EB3" w:rsidRPr="006D3ECC" w:rsidRDefault="00A10EB3" w:rsidP="00A10EB3">
      <w:pPr>
        <w:shd w:val="clear" w:color="auto" w:fill="FAFBFE"/>
        <w:jc w:val="center"/>
        <w:rPr>
          <w:rFonts w:ascii="Helvetica" w:hAnsi="Helvetica" w:cs="Arial"/>
          <w:b/>
          <w:bCs/>
          <w:color w:val="112277"/>
          <w:sz w:val="20"/>
          <w:szCs w:val="20"/>
        </w:rPr>
      </w:pPr>
      <w:r w:rsidRPr="006D3ECC">
        <w:rPr>
          <w:rFonts w:ascii="Helvetica" w:hAnsi="Helvetica" w:cs="Arial"/>
          <w:b/>
          <w:bCs/>
          <w:color w:val="112277"/>
          <w:sz w:val="20"/>
          <w:szCs w:val="20"/>
        </w:rPr>
        <w:t>The FREQ Procedure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680"/>
        <w:gridCol w:w="1201"/>
        <w:gridCol w:w="922"/>
      </w:tblGrid>
      <w:tr w:rsidR="00A10EB3" w:rsidRPr="006D3ECC" w14:paraId="117C2A2D" w14:textId="77777777" w:rsidTr="00A10EB3">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B948364" w14:textId="77777777" w:rsidR="00A10EB3" w:rsidRPr="006D3ECC" w:rsidRDefault="00A10EB3" w:rsidP="00A10EB3">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Party</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B8175B5" w14:textId="77777777" w:rsidR="00A10EB3" w:rsidRPr="006D3ECC" w:rsidRDefault="00A10EB3" w:rsidP="00A10EB3">
            <w:pPr>
              <w:spacing w:after="240"/>
              <w:jc w:val="right"/>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Frequency</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08D8D8D" w14:textId="77777777" w:rsidR="00A10EB3" w:rsidRPr="006D3ECC" w:rsidRDefault="00A10EB3" w:rsidP="00A10EB3">
            <w:pPr>
              <w:spacing w:after="240"/>
              <w:jc w:val="right"/>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Percent</w:t>
            </w:r>
          </w:p>
        </w:tc>
      </w:tr>
      <w:tr w:rsidR="00A10EB3" w:rsidRPr="006D3ECC" w14:paraId="7EBE330D" w14:textId="77777777" w:rsidTr="00A10EB3">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6AAC8E" w14:textId="77777777" w:rsidR="00A10EB3" w:rsidRPr="006D3ECC" w:rsidRDefault="00A10EB3" w:rsidP="00A10EB3">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Dem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6AA3DF" w14:textId="77777777" w:rsidR="00A10EB3" w:rsidRPr="006D3ECC" w:rsidRDefault="00A10EB3" w:rsidP="00A10EB3">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1D6526" w14:textId="77777777" w:rsidR="00A10EB3" w:rsidRPr="006D3ECC" w:rsidRDefault="00A10EB3" w:rsidP="00A10EB3">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40.00</w:t>
            </w:r>
          </w:p>
        </w:tc>
      </w:tr>
      <w:tr w:rsidR="00A10EB3" w:rsidRPr="006D3ECC" w14:paraId="0F4B58F5" w14:textId="77777777" w:rsidTr="00A10EB3">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1B9682A" w14:textId="77777777" w:rsidR="00A10EB3" w:rsidRPr="006D3ECC" w:rsidRDefault="00A10EB3" w:rsidP="00A10EB3">
            <w:pPr>
              <w:spacing w:after="240"/>
              <w:rPr>
                <w:rFonts w:ascii="Helvetica" w:eastAsia="Times New Roman" w:hAnsi="Helvetica" w:cs="Arial"/>
                <w:b/>
                <w:bCs/>
                <w:color w:val="112277"/>
                <w:sz w:val="20"/>
                <w:szCs w:val="20"/>
              </w:rPr>
            </w:pPr>
            <w:proofErr w:type="spellStart"/>
            <w:r w:rsidRPr="006D3ECC">
              <w:rPr>
                <w:rFonts w:ascii="Helvetica" w:eastAsia="Times New Roman" w:hAnsi="Helvetica" w:cs="Arial"/>
                <w:b/>
                <w:bCs/>
                <w:color w:val="112277"/>
                <w:sz w:val="20"/>
                <w:szCs w:val="20"/>
              </w:rPr>
              <w:t>Ind</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DE0992" w14:textId="77777777" w:rsidR="00A10EB3" w:rsidRPr="006D3ECC" w:rsidRDefault="00A10EB3" w:rsidP="00A10EB3">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21F89D" w14:textId="77777777" w:rsidR="00A10EB3" w:rsidRPr="006D3ECC" w:rsidRDefault="00A10EB3" w:rsidP="00A10EB3">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20.00</w:t>
            </w:r>
          </w:p>
        </w:tc>
      </w:tr>
      <w:tr w:rsidR="00A10EB3" w:rsidRPr="006D3ECC" w14:paraId="1E27A889" w14:textId="77777777" w:rsidTr="00A10EB3">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A07224" w14:textId="77777777" w:rsidR="00A10EB3" w:rsidRPr="006D3ECC" w:rsidRDefault="00A10EB3" w:rsidP="00A10EB3">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Rep</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47AAD5" w14:textId="77777777" w:rsidR="00A10EB3" w:rsidRPr="006D3ECC" w:rsidRDefault="00A10EB3" w:rsidP="00A10EB3">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715DC8" w14:textId="77777777" w:rsidR="00A10EB3" w:rsidRPr="006D3ECC" w:rsidRDefault="00A10EB3" w:rsidP="00A10EB3">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40.00</w:t>
            </w:r>
          </w:p>
        </w:tc>
      </w:tr>
    </w:tbl>
    <w:p w14:paraId="7279524E" w14:textId="77777777" w:rsidR="00A10EB3" w:rsidRPr="006D3ECC" w:rsidRDefault="00A10EB3" w:rsidP="00A10EB3">
      <w:pPr>
        <w:rPr>
          <w:rFonts w:ascii="Helvetica" w:hAnsi="Helvetica"/>
        </w:rPr>
      </w:pPr>
    </w:p>
    <w:p w14:paraId="33575F91" w14:textId="77777777" w:rsidR="00A10EB3" w:rsidRPr="006D3ECC" w:rsidRDefault="00A10EB3" w:rsidP="00A10EB3">
      <w:pPr>
        <w:rPr>
          <w:rFonts w:ascii="Helvetica" w:hAnsi="Helvetica"/>
        </w:rPr>
      </w:pPr>
    </w:p>
    <w:p w14:paraId="39FA0070" w14:textId="59F2FCBA" w:rsidR="00A10EB3" w:rsidRPr="006D3ECC" w:rsidRDefault="00481B6F" w:rsidP="00A10EB3">
      <w:pPr>
        <w:rPr>
          <w:rFonts w:ascii="Helvetica" w:hAnsi="Helvetica"/>
        </w:rPr>
      </w:pPr>
      <w:r w:rsidRPr="006D3ECC">
        <w:rPr>
          <w:rFonts w:ascii="Helvetica" w:hAnsi="Helvetica"/>
          <w:b/>
        </w:rPr>
        <w:t xml:space="preserve">3.15.5 </w:t>
      </w:r>
      <w:r w:rsidR="00A10EB3" w:rsidRPr="006D3ECC">
        <w:rPr>
          <w:rFonts w:ascii="Helvetica" w:hAnsi="Helvetica"/>
        </w:rPr>
        <w:t>You want to create a test data set that uses a DATALINES statement to read in values for X and Y. In the DATA step, you want to create a new variable, Z, equal to 100 + 50X + 2X2 – 25Y + Y2. Use the following (X</w:t>
      </w:r>
      <w:proofErr w:type="gramStart"/>
      <w:r w:rsidR="00A10EB3" w:rsidRPr="006D3ECC">
        <w:rPr>
          <w:rFonts w:ascii="Helvetica" w:hAnsi="Helvetica"/>
        </w:rPr>
        <w:t>,Y</w:t>
      </w:r>
      <w:proofErr w:type="gramEnd"/>
      <w:r w:rsidR="00A10EB3" w:rsidRPr="006D3ECC">
        <w:rPr>
          <w:rFonts w:ascii="Helvetica" w:hAnsi="Helvetica"/>
        </w:rPr>
        <w:t>) data pairs: (1,2), (3,6), (5,9), and (9,11).</w:t>
      </w:r>
    </w:p>
    <w:p w14:paraId="46EF9C75" w14:textId="77777777" w:rsidR="00A10EB3" w:rsidRPr="006D3ECC" w:rsidRDefault="00A10EB3" w:rsidP="00A10EB3">
      <w:pPr>
        <w:rPr>
          <w:rFonts w:ascii="Helvetica" w:hAnsi="Helvetica"/>
        </w:rPr>
      </w:pPr>
    </w:p>
    <w:p w14:paraId="71521130" w14:textId="77777777" w:rsidR="00A10EB3" w:rsidRPr="006D3ECC" w:rsidRDefault="00A10EB3" w:rsidP="00A10EB3">
      <w:pPr>
        <w:rPr>
          <w:rFonts w:ascii="Helvetica" w:hAnsi="Helvetica"/>
        </w:rPr>
      </w:pPr>
      <w:proofErr w:type="gramStart"/>
      <w:r w:rsidRPr="006D3ECC">
        <w:rPr>
          <w:rFonts w:ascii="Helvetica" w:hAnsi="Helvetica"/>
        </w:rPr>
        <w:t>data</w:t>
      </w:r>
      <w:proofErr w:type="gramEnd"/>
      <w:r w:rsidRPr="006D3ECC">
        <w:rPr>
          <w:rFonts w:ascii="Helvetica" w:hAnsi="Helvetica"/>
        </w:rPr>
        <w:t xml:space="preserve"> </w:t>
      </w:r>
      <w:proofErr w:type="spellStart"/>
      <w:r w:rsidRPr="006D3ECC">
        <w:rPr>
          <w:rFonts w:ascii="Helvetica" w:hAnsi="Helvetica"/>
        </w:rPr>
        <w:t>testdata</w:t>
      </w:r>
      <w:proofErr w:type="spellEnd"/>
      <w:r w:rsidRPr="006D3ECC">
        <w:rPr>
          <w:rFonts w:ascii="Helvetica" w:hAnsi="Helvetica"/>
        </w:rPr>
        <w:t>;</w:t>
      </w:r>
    </w:p>
    <w:p w14:paraId="746A52B9" w14:textId="77777777" w:rsidR="00A10EB3" w:rsidRPr="006D3ECC" w:rsidRDefault="00A10EB3" w:rsidP="00A10EB3">
      <w:pPr>
        <w:rPr>
          <w:rFonts w:ascii="Helvetica" w:hAnsi="Helvetica"/>
        </w:rPr>
      </w:pPr>
      <w:proofErr w:type="gramStart"/>
      <w:r w:rsidRPr="006D3ECC">
        <w:rPr>
          <w:rFonts w:ascii="Helvetica" w:hAnsi="Helvetica"/>
        </w:rPr>
        <w:t>input</w:t>
      </w:r>
      <w:proofErr w:type="gramEnd"/>
      <w:r w:rsidRPr="006D3ECC">
        <w:rPr>
          <w:rFonts w:ascii="Helvetica" w:hAnsi="Helvetica"/>
        </w:rPr>
        <w:t xml:space="preserve"> X Y;</w:t>
      </w:r>
    </w:p>
    <w:p w14:paraId="2DF47FD0" w14:textId="77777777" w:rsidR="00A10EB3" w:rsidRPr="006D3ECC" w:rsidRDefault="00A10EB3" w:rsidP="00A10EB3">
      <w:pPr>
        <w:rPr>
          <w:rFonts w:ascii="Helvetica" w:hAnsi="Helvetica"/>
        </w:rPr>
      </w:pPr>
      <w:r w:rsidRPr="006D3ECC">
        <w:rPr>
          <w:rFonts w:ascii="Helvetica" w:hAnsi="Helvetica"/>
        </w:rPr>
        <w:t xml:space="preserve"> Z = 100 + 50*X + 2*X**2 - 25*Y + Y**2;</w:t>
      </w:r>
    </w:p>
    <w:p w14:paraId="17D82B1A" w14:textId="77777777" w:rsidR="00A10EB3" w:rsidRPr="006D3ECC" w:rsidRDefault="00A10EB3" w:rsidP="00A10EB3">
      <w:pPr>
        <w:rPr>
          <w:rFonts w:ascii="Helvetica" w:hAnsi="Helvetica"/>
        </w:rPr>
      </w:pPr>
      <w:r w:rsidRPr="006D3ECC">
        <w:rPr>
          <w:rFonts w:ascii="Helvetica" w:hAnsi="Helvetica"/>
        </w:rPr>
        <w:t xml:space="preserve"> </w:t>
      </w:r>
      <w:proofErr w:type="spellStart"/>
      <w:proofErr w:type="gramStart"/>
      <w:r w:rsidRPr="006D3ECC">
        <w:rPr>
          <w:rFonts w:ascii="Helvetica" w:hAnsi="Helvetica"/>
        </w:rPr>
        <w:t>datalines</w:t>
      </w:r>
      <w:proofErr w:type="spellEnd"/>
      <w:proofErr w:type="gramEnd"/>
      <w:r w:rsidRPr="006D3ECC">
        <w:rPr>
          <w:rFonts w:ascii="Helvetica" w:hAnsi="Helvetica"/>
        </w:rPr>
        <w:t>;</w:t>
      </w:r>
    </w:p>
    <w:p w14:paraId="5AFA446F" w14:textId="77777777" w:rsidR="00A10EB3" w:rsidRPr="006D3ECC" w:rsidRDefault="00A10EB3" w:rsidP="00A10EB3">
      <w:pPr>
        <w:rPr>
          <w:rFonts w:ascii="Helvetica" w:hAnsi="Helvetica"/>
        </w:rPr>
      </w:pPr>
      <w:r w:rsidRPr="006D3ECC">
        <w:rPr>
          <w:rFonts w:ascii="Helvetica" w:hAnsi="Helvetica"/>
        </w:rPr>
        <w:t xml:space="preserve">1 2 </w:t>
      </w:r>
    </w:p>
    <w:p w14:paraId="4E2034CF" w14:textId="77777777" w:rsidR="00A10EB3" w:rsidRPr="006D3ECC" w:rsidRDefault="00A10EB3" w:rsidP="00A10EB3">
      <w:pPr>
        <w:rPr>
          <w:rFonts w:ascii="Helvetica" w:hAnsi="Helvetica"/>
        </w:rPr>
      </w:pPr>
      <w:r w:rsidRPr="006D3ECC">
        <w:rPr>
          <w:rFonts w:ascii="Helvetica" w:hAnsi="Helvetica"/>
        </w:rPr>
        <w:t xml:space="preserve">3 5 </w:t>
      </w:r>
    </w:p>
    <w:p w14:paraId="4496C4E9" w14:textId="77777777" w:rsidR="00A10EB3" w:rsidRPr="006D3ECC" w:rsidRDefault="00A10EB3" w:rsidP="00A10EB3">
      <w:pPr>
        <w:rPr>
          <w:rFonts w:ascii="Helvetica" w:hAnsi="Helvetica"/>
        </w:rPr>
      </w:pPr>
      <w:r w:rsidRPr="006D3ECC">
        <w:rPr>
          <w:rFonts w:ascii="Helvetica" w:hAnsi="Helvetica"/>
        </w:rPr>
        <w:t xml:space="preserve">5 9 </w:t>
      </w:r>
    </w:p>
    <w:p w14:paraId="670D0512" w14:textId="77777777" w:rsidR="00A10EB3" w:rsidRPr="006D3ECC" w:rsidRDefault="00A10EB3" w:rsidP="00A10EB3">
      <w:pPr>
        <w:rPr>
          <w:rFonts w:ascii="Helvetica" w:hAnsi="Helvetica"/>
        </w:rPr>
      </w:pPr>
      <w:r w:rsidRPr="006D3ECC">
        <w:rPr>
          <w:rFonts w:ascii="Helvetica" w:hAnsi="Helvetica"/>
        </w:rPr>
        <w:t xml:space="preserve">9 </w:t>
      </w:r>
      <w:proofErr w:type="gramStart"/>
      <w:r w:rsidRPr="006D3ECC">
        <w:rPr>
          <w:rFonts w:ascii="Helvetica" w:hAnsi="Helvetica"/>
        </w:rPr>
        <w:t>11 ;</w:t>
      </w:r>
      <w:proofErr w:type="gramEnd"/>
    </w:p>
    <w:p w14:paraId="798868FD" w14:textId="77777777" w:rsidR="00A10EB3" w:rsidRPr="006D3ECC" w:rsidRDefault="00A10EB3" w:rsidP="00A10EB3">
      <w:pPr>
        <w:rPr>
          <w:rFonts w:ascii="Helvetica" w:hAnsi="Helvetica"/>
        </w:rPr>
      </w:pPr>
      <w:r w:rsidRPr="006D3ECC">
        <w:rPr>
          <w:rFonts w:ascii="Helvetica" w:hAnsi="Helvetica"/>
        </w:rPr>
        <w:t>Solutions to Odd-Numbered Problems 559</w:t>
      </w:r>
    </w:p>
    <w:p w14:paraId="0130AFDE" w14:textId="77777777" w:rsidR="00A10EB3" w:rsidRPr="006D3ECC" w:rsidRDefault="00A10EB3" w:rsidP="00A10EB3">
      <w:pPr>
        <w:rPr>
          <w:rFonts w:ascii="Helvetica" w:hAnsi="Helvetica"/>
        </w:rPr>
      </w:pPr>
      <w:r w:rsidRPr="006D3ECC">
        <w:rPr>
          <w:rFonts w:ascii="Helvetica" w:hAnsi="Helvetica"/>
        </w:rPr>
        <w:t xml:space="preserve"> </w:t>
      </w:r>
      <w:proofErr w:type="gramStart"/>
      <w:r w:rsidRPr="006D3ECC">
        <w:rPr>
          <w:rFonts w:ascii="Helvetica" w:hAnsi="Helvetica"/>
        </w:rPr>
        <w:t>title</w:t>
      </w:r>
      <w:proofErr w:type="gramEnd"/>
      <w:r w:rsidRPr="006D3ECC">
        <w:rPr>
          <w:rFonts w:ascii="Helvetica" w:hAnsi="Helvetica"/>
        </w:rPr>
        <w:t xml:space="preserve"> "Listing of TESTDATA";</w:t>
      </w:r>
    </w:p>
    <w:p w14:paraId="43D79829" w14:textId="77777777" w:rsidR="00A10EB3" w:rsidRPr="006D3ECC" w:rsidRDefault="00A10EB3" w:rsidP="00A10EB3">
      <w:pPr>
        <w:rPr>
          <w:rFonts w:ascii="Helvetica" w:hAnsi="Helvetica"/>
        </w:rPr>
      </w:pPr>
      <w:proofErr w:type="spellStart"/>
      <w:proofErr w:type="gramStart"/>
      <w:r w:rsidRPr="006D3ECC">
        <w:rPr>
          <w:rFonts w:ascii="Helvetica" w:hAnsi="Helvetica"/>
        </w:rPr>
        <w:t>proc</w:t>
      </w:r>
      <w:proofErr w:type="spellEnd"/>
      <w:proofErr w:type="gramEnd"/>
      <w:r w:rsidRPr="006D3ECC">
        <w:rPr>
          <w:rFonts w:ascii="Helvetica" w:hAnsi="Helvetica"/>
        </w:rPr>
        <w:t xml:space="preserve"> print data=</w:t>
      </w:r>
      <w:proofErr w:type="spellStart"/>
      <w:r w:rsidRPr="006D3ECC">
        <w:rPr>
          <w:rFonts w:ascii="Helvetica" w:hAnsi="Helvetica"/>
        </w:rPr>
        <w:t>testdata</w:t>
      </w:r>
      <w:proofErr w:type="spellEnd"/>
      <w:r w:rsidRPr="006D3ECC">
        <w:rPr>
          <w:rFonts w:ascii="Helvetica" w:hAnsi="Helvetica"/>
        </w:rPr>
        <w:t xml:space="preserve"> </w:t>
      </w:r>
      <w:proofErr w:type="spellStart"/>
      <w:r w:rsidRPr="006D3ECC">
        <w:rPr>
          <w:rFonts w:ascii="Helvetica" w:hAnsi="Helvetica"/>
        </w:rPr>
        <w:t>noobs</w:t>
      </w:r>
      <w:proofErr w:type="spellEnd"/>
      <w:r w:rsidRPr="006D3ECC">
        <w:rPr>
          <w:rFonts w:ascii="Helvetica" w:hAnsi="Helvetica"/>
        </w:rPr>
        <w:t>;</w:t>
      </w:r>
    </w:p>
    <w:p w14:paraId="40F545CC" w14:textId="77777777" w:rsidR="00A10EB3" w:rsidRPr="006D3ECC" w:rsidRDefault="00A10EB3" w:rsidP="00A10EB3">
      <w:pPr>
        <w:rPr>
          <w:rFonts w:ascii="Helvetica" w:hAnsi="Helvetica"/>
        </w:rPr>
      </w:pPr>
      <w:proofErr w:type="gramStart"/>
      <w:r w:rsidRPr="006D3ECC">
        <w:rPr>
          <w:rFonts w:ascii="Helvetica" w:hAnsi="Helvetica"/>
        </w:rPr>
        <w:t>run</w:t>
      </w:r>
      <w:proofErr w:type="gramEnd"/>
      <w:r w:rsidRPr="006D3ECC">
        <w:rPr>
          <w:rFonts w:ascii="Helvetica" w:hAnsi="Helvetica"/>
        </w:rPr>
        <w:t>;</w:t>
      </w:r>
    </w:p>
    <w:p w14:paraId="1C836D71" w14:textId="77777777" w:rsidR="00A10EB3" w:rsidRPr="006D3ECC" w:rsidRDefault="00A10EB3" w:rsidP="00A10EB3">
      <w:pPr>
        <w:rPr>
          <w:rFonts w:ascii="Helvetica" w:hAnsi="Helvetica"/>
        </w:rPr>
      </w:pPr>
    </w:p>
    <w:p w14:paraId="790A42B7" w14:textId="77777777" w:rsidR="00A10EB3" w:rsidRPr="006D3ECC" w:rsidRDefault="00A10EB3" w:rsidP="00A10EB3">
      <w:pPr>
        <w:shd w:val="clear" w:color="auto" w:fill="FAFBFE"/>
        <w:rPr>
          <w:rFonts w:ascii="Helvetica" w:hAnsi="Helvetica" w:cs="Arial"/>
          <w:color w:val="000000"/>
          <w:sz w:val="20"/>
          <w:szCs w:val="20"/>
        </w:rPr>
      </w:pPr>
      <w:r w:rsidRPr="006D3ECC">
        <w:rPr>
          <w:rFonts w:ascii="Helvetica" w:hAnsi="Helvetica" w:cs="Arial"/>
          <w:b/>
          <w:bCs/>
          <w:color w:val="112277"/>
          <w:shd w:val="clear" w:color="auto" w:fill="FAFBFE"/>
        </w:rPr>
        <w:t>Listing of TESTDATA</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14"/>
        <w:gridCol w:w="403"/>
        <w:gridCol w:w="514"/>
      </w:tblGrid>
      <w:tr w:rsidR="00A10EB3" w:rsidRPr="006D3ECC" w14:paraId="44DFD01E" w14:textId="77777777" w:rsidTr="00A10EB3">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9AE6F4D" w14:textId="77777777" w:rsidR="00A10EB3" w:rsidRPr="006D3ECC" w:rsidRDefault="00A10EB3" w:rsidP="00A10EB3">
            <w:pPr>
              <w:spacing w:after="240"/>
              <w:jc w:val="right"/>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X</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3F0AA86" w14:textId="77777777" w:rsidR="00A10EB3" w:rsidRPr="006D3ECC" w:rsidRDefault="00A10EB3" w:rsidP="00A10EB3">
            <w:pPr>
              <w:spacing w:after="240"/>
              <w:jc w:val="right"/>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Y</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2CAB071" w14:textId="77777777" w:rsidR="00A10EB3" w:rsidRPr="006D3ECC" w:rsidRDefault="00A10EB3" w:rsidP="00A10EB3">
            <w:pPr>
              <w:spacing w:after="240"/>
              <w:jc w:val="right"/>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Z</w:t>
            </w:r>
          </w:p>
        </w:tc>
      </w:tr>
      <w:tr w:rsidR="00A10EB3" w:rsidRPr="006D3ECC" w14:paraId="53A2C93A" w14:textId="77777777" w:rsidTr="00A10EB3">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3FEC68" w14:textId="77777777" w:rsidR="00A10EB3" w:rsidRPr="006D3ECC" w:rsidRDefault="00A10EB3" w:rsidP="00A10EB3">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5D4600" w14:textId="77777777" w:rsidR="00A10EB3" w:rsidRPr="006D3ECC" w:rsidRDefault="00A10EB3" w:rsidP="00A10EB3">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5316EA" w14:textId="77777777" w:rsidR="00A10EB3" w:rsidRPr="006D3ECC" w:rsidRDefault="00A10EB3" w:rsidP="00A10EB3">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106</w:t>
            </w:r>
          </w:p>
        </w:tc>
      </w:tr>
      <w:tr w:rsidR="00A10EB3" w:rsidRPr="006D3ECC" w14:paraId="6680B14A" w14:textId="77777777" w:rsidTr="00A10EB3">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0E9515" w14:textId="77777777" w:rsidR="00A10EB3" w:rsidRPr="006D3ECC" w:rsidRDefault="00A10EB3" w:rsidP="00A10EB3">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7A0664" w14:textId="77777777" w:rsidR="00A10EB3" w:rsidRPr="006D3ECC" w:rsidRDefault="00A10EB3" w:rsidP="00A10EB3">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541A45" w14:textId="77777777" w:rsidR="00A10EB3" w:rsidRPr="006D3ECC" w:rsidRDefault="00A10EB3" w:rsidP="00A10EB3">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168</w:t>
            </w:r>
          </w:p>
        </w:tc>
      </w:tr>
      <w:tr w:rsidR="00A10EB3" w:rsidRPr="006D3ECC" w14:paraId="1A890CD3" w14:textId="77777777" w:rsidTr="00A10EB3">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1E571F" w14:textId="77777777" w:rsidR="00A10EB3" w:rsidRPr="006D3ECC" w:rsidRDefault="00A10EB3" w:rsidP="00A10EB3">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01280A" w14:textId="77777777" w:rsidR="00A10EB3" w:rsidRPr="006D3ECC" w:rsidRDefault="00A10EB3" w:rsidP="00A10EB3">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69D122" w14:textId="77777777" w:rsidR="00A10EB3" w:rsidRPr="006D3ECC" w:rsidRDefault="00A10EB3" w:rsidP="00A10EB3">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256</w:t>
            </w:r>
          </w:p>
        </w:tc>
      </w:tr>
      <w:tr w:rsidR="00A10EB3" w:rsidRPr="006D3ECC" w14:paraId="371F946C" w14:textId="77777777" w:rsidTr="00A10EB3">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BDBDB7" w14:textId="77777777" w:rsidR="00A10EB3" w:rsidRPr="006D3ECC" w:rsidRDefault="00A10EB3" w:rsidP="00A10EB3">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23DEC4" w14:textId="77777777" w:rsidR="00A10EB3" w:rsidRPr="006D3ECC" w:rsidRDefault="00A10EB3" w:rsidP="00A10EB3">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25AB0A" w14:textId="77777777" w:rsidR="00A10EB3" w:rsidRPr="006D3ECC" w:rsidRDefault="00A10EB3" w:rsidP="00A10EB3">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558</w:t>
            </w:r>
          </w:p>
        </w:tc>
      </w:tr>
    </w:tbl>
    <w:p w14:paraId="518DBB64" w14:textId="77777777" w:rsidR="00A10EB3" w:rsidRPr="006D3ECC" w:rsidRDefault="00A10EB3" w:rsidP="00A10EB3">
      <w:pPr>
        <w:rPr>
          <w:rFonts w:ascii="Helvetica" w:hAnsi="Helvetica"/>
        </w:rPr>
      </w:pPr>
    </w:p>
    <w:p w14:paraId="59D654C5" w14:textId="77777777" w:rsidR="00481B6F" w:rsidRPr="006D3ECC" w:rsidRDefault="00481B6F" w:rsidP="00A10EB3">
      <w:pPr>
        <w:rPr>
          <w:rFonts w:ascii="Helvetica" w:hAnsi="Helvetica"/>
        </w:rPr>
      </w:pPr>
    </w:p>
    <w:p w14:paraId="455AC218" w14:textId="78FCBF41" w:rsidR="00A10EB3" w:rsidRPr="006D3ECC" w:rsidRDefault="00481B6F" w:rsidP="00A10EB3">
      <w:pPr>
        <w:rPr>
          <w:rFonts w:ascii="Helvetica" w:hAnsi="Helvetica"/>
        </w:rPr>
      </w:pPr>
      <w:r w:rsidRPr="006D3ECC">
        <w:rPr>
          <w:rFonts w:ascii="Helvetica" w:hAnsi="Helvetica"/>
          <w:b/>
        </w:rPr>
        <w:t xml:space="preserve">3.15.6 </w:t>
      </w:r>
      <w:r w:rsidR="00A10EB3" w:rsidRPr="006D3ECC">
        <w:rPr>
          <w:rFonts w:ascii="Helvetica" w:hAnsi="Helvetica"/>
        </w:rPr>
        <w:t xml:space="preserve">You have a text file called </w:t>
      </w:r>
      <w:r w:rsidR="00A10EB3" w:rsidRPr="006D3ECC">
        <w:rPr>
          <w:rFonts w:ascii="Helvetica" w:hAnsi="Helvetica"/>
          <w:b/>
          <w:bCs/>
        </w:rPr>
        <w:t xml:space="preserve">bankdata.txt </w:t>
      </w:r>
      <w:r w:rsidR="00A10EB3" w:rsidRPr="006D3ECC">
        <w:rPr>
          <w:rFonts w:ascii="Helvetica" w:hAnsi="Helvetica"/>
        </w:rPr>
        <w:t>with data values arranged as follows:  </w:t>
      </w:r>
    </w:p>
    <w:p w14:paraId="1678251F" w14:textId="554FFF2A" w:rsidR="00A10EB3" w:rsidRPr="006D3ECC" w:rsidRDefault="00A10EB3" w:rsidP="00A10EB3">
      <w:pPr>
        <w:rPr>
          <w:rFonts w:ascii="Helvetica" w:hAnsi="Helvetica"/>
        </w:rPr>
      </w:pPr>
      <w:r w:rsidRPr="006D3ECC">
        <w:rPr>
          <w:rFonts w:ascii="Helvetica" w:hAnsi="Helvetica"/>
        </w:rPr>
        <w:drawing>
          <wp:inline distT="0" distB="0" distL="0" distR="0" wp14:anchorId="7E0A54A7" wp14:editId="6D5E9270">
            <wp:extent cx="12700" cy="12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D3ECC">
        <w:rPr>
          <w:rFonts w:ascii="Helvetica" w:hAnsi="Helvetica"/>
        </w:rPr>
        <w:t>Roberts$M234$45000</w:t>
      </w:r>
    </w:p>
    <w:p w14:paraId="1A34D521" w14:textId="77777777" w:rsidR="00A10EB3" w:rsidRPr="006D3ECC" w:rsidRDefault="00A10EB3" w:rsidP="00A10EB3">
      <w:pPr>
        <w:rPr>
          <w:rFonts w:ascii="Helvetica" w:hAnsi="Helvetica"/>
        </w:rPr>
      </w:pPr>
      <w:r w:rsidRPr="006D3ECC">
        <w:rPr>
          <w:rFonts w:ascii="Helvetica" w:hAnsi="Helvetica"/>
        </w:rPr>
        <w:t>Chien$M74777$$</w:t>
      </w:r>
    </w:p>
    <w:p w14:paraId="77E115AC" w14:textId="77777777" w:rsidR="00A10EB3" w:rsidRPr="006D3ECC" w:rsidRDefault="00A10EB3" w:rsidP="00A10EB3">
      <w:pPr>
        <w:rPr>
          <w:rFonts w:ascii="Helvetica" w:hAnsi="Helvetica"/>
        </w:rPr>
      </w:pPr>
      <w:r w:rsidRPr="006D3ECC">
        <w:rPr>
          <w:rFonts w:ascii="Helvetica" w:hAnsi="Helvetica"/>
        </w:rPr>
        <w:t>Walters$$75000</w:t>
      </w:r>
    </w:p>
    <w:p w14:paraId="11095AA7" w14:textId="77777777" w:rsidR="00A10EB3" w:rsidRPr="006D3ECC" w:rsidRDefault="00A10EB3" w:rsidP="00A10EB3">
      <w:pPr>
        <w:rPr>
          <w:rFonts w:ascii="Helvetica" w:hAnsi="Helvetica"/>
        </w:rPr>
      </w:pPr>
      <w:r w:rsidRPr="006D3ECC">
        <w:rPr>
          <w:rFonts w:ascii="Helvetica" w:hAnsi="Helvetica"/>
        </w:rPr>
        <w:t>Rogers$F7272$78131</w:t>
      </w:r>
    </w:p>
    <w:p w14:paraId="2EE77330" w14:textId="77777777" w:rsidR="00A10EB3" w:rsidRPr="006D3ECC" w:rsidRDefault="00A10EB3" w:rsidP="00A10EB3">
      <w:pPr>
        <w:rPr>
          <w:rFonts w:ascii="Helvetica" w:hAnsi="Helvetica"/>
        </w:rPr>
      </w:pPr>
    </w:p>
    <w:p w14:paraId="003ACCF6" w14:textId="77777777" w:rsidR="00A10EB3" w:rsidRPr="006D3ECC" w:rsidRDefault="00A10EB3" w:rsidP="00A10EB3">
      <w:pPr>
        <w:rPr>
          <w:rFonts w:ascii="Helvetica" w:hAnsi="Helvetica"/>
        </w:rPr>
      </w:pPr>
      <w:r w:rsidRPr="006D3ECC">
        <w:rPr>
          <w:rFonts w:ascii="Helvetica" w:hAnsi="Helvetica"/>
          <w:b/>
          <w:bCs/>
        </w:rPr>
        <w:t xml:space="preserve">Variable    Description   Starting Column   Ending </w:t>
      </w:r>
      <w:proofErr w:type="gramStart"/>
      <w:r w:rsidRPr="006D3ECC">
        <w:rPr>
          <w:rFonts w:ascii="Helvetica" w:hAnsi="Helvetica"/>
          <w:b/>
          <w:bCs/>
        </w:rPr>
        <w:t>Column  Data</w:t>
      </w:r>
      <w:proofErr w:type="gramEnd"/>
      <w:r w:rsidRPr="006D3ECC">
        <w:rPr>
          <w:rFonts w:ascii="Helvetica" w:hAnsi="Helvetica"/>
          <w:b/>
          <w:bCs/>
        </w:rPr>
        <w:t xml:space="preserve"> Type </w:t>
      </w:r>
    </w:p>
    <w:p w14:paraId="6AD5A8A5" w14:textId="77777777" w:rsidR="00A10EB3" w:rsidRPr="006D3ECC" w:rsidRDefault="00A10EB3" w:rsidP="00A10EB3">
      <w:pPr>
        <w:rPr>
          <w:rFonts w:ascii="Helvetica" w:hAnsi="Helvetica"/>
        </w:rPr>
      </w:pPr>
      <w:r w:rsidRPr="006D3ECC">
        <w:rPr>
          <w:rFonts w:ascii="Helvetica" w:hAnsi="Helvetica"/>
          <w:b/>
          <w:bCs/>
        </w:rPr>
        <w:t xml:space="preserve"> </w:t>
      </w:r>
      <w:r w:rsidRPr="006D3ECC">
        <w:rPr>
          <w:rFonts w:ascii="Helvetica" w:hAnsi="Helvetica"/>
        </w:rPr>
        <w:t xml:space="preserve">Name          </w:t>
      </w:r>
      <w:proofErr w:type="spellStart"/>
      <w:r w:rsidRPr="006D3ECC">
        <w:rPr>
          <w:rFonts w:ascii="Helvetica" w:hAnsi="Helvetica"/>
        </w:rPr>
        <w:t>Name</w:t>
      </w:r>
      <w:proofErr w:type="spellEnd"/>
      <w:r w:rsidRPr="006D3ECC">
        <w:rPr>
          <w:rFonts w:ascii="Helvetica" w:hAnsi="Helvetica"/>
        </w:rPr>
        <w:t xml:space="preserve"> </w:t>
      </w:r>
      <w:r w:rsidRPr="006D3ECC">
        <w:rPr>
          <w:rFonts w:ascii="Helvetica" w:hAnsi="Helvetica"/>
        </w:rPr>
        <w:tab/>
      </w:r>
      <w:r w:rsidRPr="006D3ECC">
        <w:rPr>
          <w:rFonts w:ascii="Helvetica" w:hAnsi="Helvetica"/>
        </w:rPr>
        <w:tab/>
      </w:r>
      <w:r w:rsidRPr="006D3ECC">
        <w:rPr>
          <w:rFonts w:ascii="Helvetica" w:hAnsi="Helvetica"/>
        </w:rPr>
        <w:tab/>
        <w:t xml:space="preserve">1 </w:t>
      </w:r>
      <w:r w:rsidRPr="006D3ECC">
        <w:rPr>
          <w:rFonts w:ascii="Helvetica" w:hAnsi="Helvetica"/>
        </w:rPr>
        <w:tab/>
      </w:r>
      <w:r w:rsidRPr="006D3ECC">
        <w:rPr>
          <w:rFonts w:ascii="Helvetica" w:hAnsi="Helvetica"/>
        </w:rPr>
        <w:tab/>
        <w:t>16</w:t>
      </w:r>
      <w:r w:rsidRPr="006D3ECC">
        <w:rPr>
          <w:rFonts w:ascii="Helvetica" w:hAnsi="Helvetica"/>
        </w:rPr>
        <w:tab/>
      </w:r>
      <w:r w:rsidRPr="006D3ECC">
        <w:rPr>
          <w:rFonts w:ascii="Helvetica" w:hAnsi="Helvetica"/>
        </w:rPr>
        <w:tab/>
        <w:t>Char</w:t>
      </w:r>
    </w:p>
    <w:p w14:paraId="21B3B363" w14:textId="77777777" w:rsidR="00A10EB3" w:rsidRPr="006D3ECC" w:rsidRDefault="00A10EB3" w:rsidP="00A10EB3">
      <w:pPr>
        <w:rPr>
          <w:rFonts w:ascii="Helvetica" w:hAnsi="Helvetica"/>
        </w:rPr>
      </w:pPr>
      <w:r w:rsidRPr="006D3ECC">
        <w:rPr>
          <w:rFonts w:ascii="Helvetica" w:hAnsi="Helvetica"/>
        </w:rPr>
        <w:t xml:space="preserve">Acct          Account number </w:t>
      </w:r>
      <w:r w:rsidRPr="006D3ECC">
        <w:rPr>
          <w:rFonts w:ascii="Helvetica" w:hAnsi="Helvetica"/>
        </w:rPr>
        <w:tab/>
        <w:t xml:space="preserve">            21 </w:t>
      </w:r>
      <w:r w:rsidRPr="006D3ECC">
        <w:rPr>
          <w:rFonts w:ascii="Helvetica" w:hAnsi="Helvetica"/>
        </w:rPr>
        <w:tab/>
      </w:r>
      <w:r w:rsidRPr="006D3ECC">
        <w:rPr>
          <w:rFonts w:ascii="Helvetica" w:hAnsi="Helvetica"/>
        </w:rPr>
        <w:tab/>
        <w:t xml:space="preserve">27 </w:t>
      </w:r>
      <w:r w:rsidRPr="006D3ECC">
        <w:rPr>
          <w:rFonts w:ascii="Helvetica" w:hAnsi="Helvetica"/>
        </w:rPr>
        <w:tab/>
      </w:r>
      <w:r w:rsidRPr="006D3ECC">
        <w:rPr>
          <w:rFonts w:ascii="Helvetica" w:hAnsi="Helvetica"/>
        </w:rPr>
        <w:tab/>
        <w:t>Char</w:t>
      </w:r>
    </w:p>
    <w:p w14:paraId="05F59EFB" w14:textId="77777777" w:rsidR="00A10EB3" w:rsidRPr="006D3ECC" w:rsidRDefault="00A10EB3" w:rsidP="00A10EB3">
      <w:pPr>
        <w:rPr>
          <w:rFonts w:ascii="Helvetica" w:hAnsi="Helvetica"/>
        </w:rPr>
      </w:pPr>
      <w:r w:rsidRPr="006D3ECC">
        <w:rPr>
          <w:rFonts w:ascii="Helvetica" w:hAnsi="Helvetica"/>
        </w:rPr>
        <w:t xml:space="preserve">Balance    Acct balance </w:t>
      </w:r>
      <w:r w:rsidRPr="006D3ECC">
        <w:rPr>
          <w:rFonts w:ascii="Helvetica" w:hAnsi="Helvetica"/>
        </w:rPr>
        <w:tab/>
      </w:r>
      <w:r w:rsidRPr="006D3ECC">
        <w:rPr>
          <w:rFonts w:ascii="Helvetica" w:hAnsi="Helvetica"/>
        </w:rPr>
        <w:tab/>
        <w:t xml:space="preserve">15 </w:t>
      </w:r>
      <w:r w:rsidRPr="006D3ECC">
        <w:rPr>
          <w:rFonts w:ascii="Helvetica" w:hAnsi="Helvetica"/>
        </w:rPr>
        <w:tab/>
      </w:r>
      <w:r w:rsidRPr="006D3ECC">
        <w:rPr>
          <w:rFonts w:ascii="Helvetica" w:hAnsi="Helvetica"/>
        </w:rPr>
        <w:tab/>
        <w:t>20</w:t>
      </w:r>
      <w:r w:rsidRPr="006D3ECC">
        <w:rPr>
          <w:rFonts w:ascii="Helvetica" w:hAnsi="Helvetica"/>
        </w:rPr>
        <w:tab/>
      </w:r>
      <w:r w:rsidRPr="006D3ECC">
        <w:rPr>
          <w:rFonts w:ascii="Helvetica" w:hAnsi="Helvetica"/>
        </w:rPr>
        <w:tab/>
      </w:r>
      <w:proofErr w:type="spellStart"/>
      <w:r w:rsidRPr="006D3ECC">
        <w:rPr>
          <w:rFonts w:ascii="Helvetica" w:hAnsi="Helvetica"/>
        </w:rPr>
        <w:t>Num</w:t>
      </w:r>
      <w:proofErr w:type="spellEnd"/>
    </w:p>
    <w:p w14:paraId="3AE0B7A2" w14:textId="77777777" w:rsidR="00A10EB3" w:rsidRPr="006D3ECC" w:rsidRDefault="00A10EB3" w:rsidP="00A10EB3">
      <w:pPr>
        <w:rPr>
          <w:rFonts w:ascii="Helvetica" w:hAnsi="Helvetica"/>
        </w:rPr>
      </w:pPr>
      <w:r w:rsidRPr="006D3ECC">
        <w:rPr>
          <w:rFonts w:ascii="Helvetica" w:hAnsi="Helvetica"/>
        </w:rPr>
        <w:t xml:space="preserve">Rate         Interest rate </w:t>
      </w:r>
      <w:r w:rsidRPr="006D3ECC">
        <w:rPr>
          <w:rFonts w:ascii="Helvetica" w:hAnsi="Helvetica"/>
        </w:rPr>
        <w:tab/>
      </w:r>
      <w:r w:rsidRPr="006D3ECC">
        <w:rPr>
          <w:rFonts w:ascii="Helvetica" w:hAnsi="Helvetica"/>
        </w:rPr>
        <w:tab/>
        <w:t xml:space="preserve">26 </w:t>
      </w:r>
      <w:r w:rsidRPr="006D3ECC">
        <w:rPr>
          <w:rFonts w:ascii="Helvetica" w:hAnsi="Helvetica"/>
        </w:rPr>
        <w:tab/>
      </w:r>
      <w:r w:rsidRPr="006D3ECC">
        <w:rPr>
          <w:rFonts w:ascii="Helvetica" w:hAnsi="Helvetica"/>
        </w:rPr>
        <w:tab/>
        <w:t xml:space="preserve">30 </w:t>
      </w:r>
      <w:r w:rsidRPr="006D3ECC">
        <w:rPr>
          <w:rFonts w:ascii="Helvetica" w:hAnsi="Helvetica"/>
        </w:rPr>
        <w:tab/>
      </w:r>
      <w:r w:rsidRPr="006D3ECC">
        <w:rPr>
          <w:rFonts w:ascii="Helvetica" w:hAnsi="Helvetica"/>
        </w:rPr>
        <w:tab/>
      </w:r>
      <w:proofErr w:type="spellStart"/>
      <w:r w:rsidRPr="006D3ECC">
        <w:rPr>
          <w:rFonts w:ascii="Helvetica" w:hAnsi="Helvetica"/>
        </w:rPr>
        <w:t>Num</w:t>
      </w:r>
      <w:proofErr w:type="spellEnd"/>
    </w:p>
    <w:p w14:paraId="59F1A162" w14:textId="77777777" w:rsidR="00A10EB3" w:rsidRPr="006D3ECC" w:rsidRDefault="00A10EB3" w:rsidP="00A10EB3">
      <w:pPr>
        <w:ind w:left="720"/>
        <w:rPr>
          <w:rFonts w:ascii="Helvetica" w:hAnsi="Helvetica"/>
        </w:rPr>
      </w:pPr>
    </w:p>
    <w:p w14:paraId="25C91D25" w14:textId="77777777" w:rsidR="00A10EB3" w:rsidRPr="006D3ECC" w:rsidRDefault="00A10EB3" w:rsidP="00A10EB3">
      <w:pPr>
        <w:rPr>
          <w:rFonts w:ascii="Helvetica" w:hAnsi="Helvetica"/>
        </w:rPr>
      </w:pPr>
      <w:r w:rsidRPr="006D3ECC">
        <w:rPr>
          <w:rFonts w:ascii="Helvetica" w:hAnsi="Helvetica"/>
        </w:rPr>
        <w:t xml:space="preserve">Create a temporary SAS data set called Bank using this data file. Use column input to specify the location of each value. Include in this data set a variable called Interest computed by multiplying Balance by Rate. List the contents of this data set using PROC PRINT. </w:t>
      </w:r>
    </w:p>
    <w:p w14:paraId="73125D77" w14:textId="580B865D" w:rsidR="00A10EB3" w:rsidRDefault="00A10EB3" w:rsidP="00A10EB3">
      <w:pPr>
        <w:rPr>
          <w:rFonts w:ascii="Helvetica" w:hAnsi="Helvetica"/>
        </w:rPr>
      </w:pPr>
      <w:r w:rsidRPr="006D3ECC">
        <w:rPr>
          <w:rFonts w:ascii="Helvetica" w:hAnsi="Helvetica"/>
        </w:rPr>
        <w:t xml:space="preserve">Here is a listing of the text file: File </w:t>
      </w:r>
      <w:r w:rsidRPr="006D3ECC">
        <w:rPr>
          <w:rFonts w:ascii="Helvetica" w:hAnsi="Helvetica"/>
          <w:b/>
          <w:bCs/>
        </w:rPr>
        <w:t xml:space="preserve">bankdata.txt </w:t>
      </w:r>
    </w:p>
    <w:p w14:paraId="4D2E78E6" w14:textId="77777777" w:rsidR="006D3ECC" w:rsidRPr="006D3ECC" w:rsidRDefault="006D3ECC" w:rsidP="00A10EB3">
      <w:pPr>
        <w:rPr>
          <w:rFonts w:ascii="Helvetica" w:hAnsi="Helvetica"/>
        </w:rPr>
      </w:pPr>
    </w:p>
    <w:p w14:paraId="2298913F" w14:textId="77777777" w:rsidR="00A10EB3" w:rsidRPr="006D3ECC" w:rsidRDefault="00A10EB3" w:rsidP="00A10EB3">
      <w:pPr>
        <w:rPr>
          <w:rFonts w:ascii="Helvetica" w:hAnsi="Helvetica"/>
        </w:rPr>
      </w:pPr>
      <w:r w:rsidRPr="006D3ECC">
        <w:rPr>
          <w:rFonts w:ascii="Helvetica" w:hAnsi="Helvetica"/>
        </w:rPr>
        <w:t>Philip Jones   V1234   4322.32</w:t>
      </w:r>
    </w:p>
    <w:p w14:paraId="5208F0D5" w14:textId="77777777" w:rsidR="00A10EB3" w:rsidRPr="006D3ECC" w:rsidRDefault="00A10EB3" w:rsidP="00A10EB3">
      <w:pPr>
        <w:rPr>
          <w:rFonts w:ascii="Helvetica" w:hAnsi="Helvetica"/>
        </w:rPr>
      </w:pPr>
      <w:r w:rsidRPr="006D3ECC">
        <w:rPr>
          <w:rFonts w:ascii="Helvetica" w:hAnsi="Helvetica"/>
        </w:rPr>
        <w:t xml:space="preserve">Nathan Philips </w:t>
      </w:r>
      <w:proofErr w:type="gramStart"/>
      <w:r w:rsidRPr="006D3ECC">
        <w:rPr>
          <w:rFonts w:ascii="Helvetica" w:hAnsi="Helvetica"/>
        </w:rPr>
        <w:t>V1399  15202.45</w:t>
      </w:r>
      <w:proofErr w:type="gramEnd"/>
    </w:p>
    <w:p w14:paraId="3C0BF824" w14:textId="77777777" w:rsidR="00A10EB3" w:rsidRPr="006D3ECC" w:rsidRDefault="00A10EB3" w:rsidP="00A10EB3">
      <w:pPr>
        <w:rPr>
          <w:rFonts w:ascii="Helvetica" w:hAnsi="Helvetica"/>
        </w:rPr>
      </w:pPr>
      <w:proofErr w:type="spellStart"/>
      <w:r w:rsidRPr="006D3ECC">
        <w:rPr>
          <w:rFonts w:ascii="Helvetica" w:hAnsi="Helvetica"/>
        </w:rPr>
        <w:t>Shu</w:t>
      </w:r>
      <w:proofErr w:type="spellEnd"/>
      <w:r w:rsidRPr="006D3ECC">
        <w:rPr>
          <w:rFonts w:ascii="Helvetica" w:hAnsi="Helvetica"/>
        </w:rPr>
        <w:t xml:space="preserve"> Lu         W8892 451233.45</w:t>
      </w:r>
    </w:p>
    <w:p w14:paraId="323B51F9" w14:textId="77777777" w:rsidR="00A10EB3" w:rsidRPr="006D3ECC" w:rsidRDefault="00A10EB3" w:rsidP="00A10EB3">
      <w:pPr>
        <w:rPr>
          <w:rFonts w:ascii="Helvetica" w:hAnsi="Helvetica"/>
        </w:rPr>
      </w:pPr>
      <w:r w:rsidRPr="006D3ECC">
        <w:rPr>
          <w:rFonts w:ascii="Helvetica" w:hAnsi="Helvetica"/>
        </w:rPr>
        <w:t xml:space="preserve">Betty </w:t>
      </w:r>
      <w:proofErr w:type="spellStart"/>
      <w:r w:rsidRPr="006D3ECC">
        <w:rPr>
          <w:rFonts w:ascii="Helvetica" w:hAnsi="Helvetica"/>
        </w:rPr>
        <w:t>Boop</w:t>
      </w:r>
      <w:proofErr w:type="spellEnd"/>
      <w:r w:rsidRPr="006D3ECC">
        <w:rPr>
          <w:rFonts w:ascii="Helvetica" w:hAnsi="Helvetica"/>
        </w:rPr>
        <w:t xml:space="preserve">     </w:t>
      </w:r>
      <w:proofErr w:type="gramStart"/>
      <w:r w:rsidRPr="006D3ECC">
        <w:rPr>
          <w:rFonts w:ascii="Helvetica" w:hAnsi="Helvetica"/>
        </w:rPr>
        <w:t>V7677  50002.78</w:t>
      </w:r>
      <w:proofErr w:type="gramEnd"/>
    </w:p>
    <w:p w14:paraId="28C48F95" w14:textId="77777777" w:rsidR="00A10EB3" w:rsidRPr="006D3ECC" w:rsidRDefault="00A10EB3" w:rsidP="00A10EB3">
      <w:pPr>
        <w:rPr>
          <w:rFonts w:ascii="Helvetica" w:hAnsi="Helvetica"/>
        </w:rPr>
      </w:pPr>
    </w:p>
    <w:p w14:paraId="17C4FD9B" w14:textId="77777777" w:rsidR="00A10EB3" w:rsidRPr="006D3ECC" w:rsidRDefault="00A10EB3" w:rsidP="00A10EB3">
      <w:pPr>
        <w:rPr>
          <w:rFonts w:ascii="Helvetica" w:hAnsi="Helvetica"/>
        </w:rPr>
      </w:pPr>
    </w:p>
    <w:p w14:paraId="7B41D8CE" w14:textId="77777777" w:rsidR="00A10EB3" w:rsidRPr="006D3ECC" w:rsidRDefault="00A10EB3" w:rsidP="00A10EB3">
      <w:pPr>
        <w:rPr>
          <w:rFonts w:ascii="Helvetica" w:hAnsi="Helvetica"/>
        </w:rPr>
      </w:pPr>
      <w:proofErr w:type="gramStart"/>
      <w:r w:rsidRPr="006D3ECC">
        <w:rPr>
          <w:rFonts w:ascii="Helvetica" w:hAnsi="Helvetica"/>
        </w:rPr>
        <w:t>data</w:t>
      </w:r>
      <w:proofErr w:type="gramEnd"/>
      <w:r w:rsidRPr="006D3ECC">
        <w:rPr>
          <w:rFonts w:ascii="Helvetica" w:hAnsi="Helvetica"/>
        </w:rPr>
        <w:t xml:space="preserve"> bank;</w:t>
      </w:r>
    </w:p>
    <w:p w14:paraId="28274B34" w14:textId="77777777" w:rsidR="00A10EB3" w:rsidRPr="006D3ECC" w:rsidRDefault="00A10EB3" w:rsidP="00A10EB3">
      <w:pPr>
        <w:rPr>
          <w:rFonts w:ascii="Helvetica" w:hAnsi="Helvetica"/>
        </w:rPr>
      </w:pPr>
      <w:r w:rsidRPr="006D3ECC">
        <w:rPr>
          <w:rFonts w:ascii="Helvetica" w:hAnsi="Helvetica"/>
        </w:rPr>
        <w:t xml:space="preserve"> </w:t>
      </w:r>
      <w:proofErr w:type="spellStart"/>
      <w:proofErr w:type="gramStart"/>
      <w:r w:rsidRPr="006D3ECC">
        <w:rPr>
          <w:rFonts w:ascii="Helvetica" w:hAnsi="Helvetica"/>
        </w:rPr>
        <w:t>infile</w:t>
      </w:r>
      <w:proofErr w:type="spellEnd"/>
      <w:proofErr w:type="gramEnd"/>
      <w:r w:rsidRPr="006D3ECC">
        <w:rPr>
          <w:rFonts w:ascii="Helvetica" w:hAnsi="Helvetica"/>
        </w:rPr>
        <w:t xml:space="preserve"> '/courses/d4e71f65ba27fe300/bankdata.txt' pad;</w:t>
      </w:r>
    </w:p>
    <w:p w14:paraId="067CC0D1" w14:textId="77777777" w:rsidR="00A10EB3" w:rsidRPr="006D3ECC" w:rsidRDefault="00A10EB3" w:rsidP="00A10EB3">
      <w:pPr>
        <w:rPr>
          <w:rFonts w:ascii="Helvetica" w:hAnsi="Helvetica"/>
        </w:rPr>
      </w:pPr>
      <w:r w:rsidRPr="006D3ECC">
        <w:rPr>
          <w:rFonts w:ascii="Helvetica" w:hAnsi="Helvetica"/>
        </w:rPr>
        <w:t xml:space="preserve"> </w:t>
      </w:r>
    </w:p>
    <w:p w14:paraId="7AFDCADE" w14:textId="77777777" w:rsidR="00A10EB3" w:rsidRPr="006D3ECC" w:rsidRDefault="00A10EB3" w:rsidP="00A10EB3">
      <w:pPr>
        <w:rPr>
          <w:rFonts w:ascii="Helvetica" w:hAnsi="Helvetica"/>
        </w:rPr>
      </w:pPr>
      <w:r w:rsidRPr="006D3ECC">
        <w:rPr>
          <w:rFonts w:ascii="Helvetica" w:hAnsi="Helvetica"/>
        </w:rPr>
        <w:t xml:space="preserve"> </w:t>
      </w:r>
      <w:proofErr w:type="gramStart"/>
      <w:r w:rsidRPr="006D3ECC">
        <w:rPr>
          <w:rFonts w:ascii="Helvetica" w:hAnsi="Helvetica"/>
        </w:rPr>
        <w:t>input</w:t>
      </w:r>
      <w:proofErr w:type="gramEnd"/>
      <w:r w:rsidRPr="006D3ECC">
        <w:rPr>
          <w:rFonts w:ascii="Helvetica" w:hAnsi="Helvetica"/>
        </w:rPr>
        <w:t xml:space="preserve"> Name $ 1-15</w:t>
      </w:r>
    </w:p>
    <w:p w14:paraId="755CA8A5" w14:textId="77777777" w:rsidR="00A10EB3" w:rsidRPr="006D3ECC" w:rsidRDefault="00A10EB3" w:rsidP="00A10EB3">
      <w:pPr>
        <w:rPr>
          <w:rFonts w:ascii="Helvetica" w:hAnsi="Helvetica"/>
        </w:rPr>
      </w:pPr>
      <w:r w:rsidRPr="006D3ECC">
        <w:rPr>
          <w:rFonts w:ascii="Helvetica" w:hAnsi="Helvetica"/>
        </w:rPr>
        <w:t xml:space="preserve"> Acct $ 16-20</w:t>
      </w:r>
    </w:p>
    <w:p w14:paraId="7EBEC7D6" w14:textId="77777777" w:rsidR="00A10EB3" w:rsidRPr="006D3ECC" w:rsidRDefault="00A10EB3" w:rsidP="00A10EB3">
      <w:pPr>
        <w:rPr>
          <w:rFonts w:ascii="Helvetica" w:hAnsi="Helvetica"/>
        </w:rPr>
      </w:pPr>
      <w:r w:rsidRPr="006D3ECC">
        <w:rPr>
          <w:rFonts w:ascii="Helvetica" w:hAnsi="Helvetica"/>
        </w:rPr>
        <w:t xml:space="preserve"> Balance 21-26</w:t>
      </w:r>
    </w:p>
    <w:p w14:paraId="78054D5B" w14:textId="77777777" w:rsidR="00A10EB3" w:rsidRPr="006D3ECC" w:rsidRDefault="00A10EB3" w:rsidP="00A10EB3">
      <w:pPr>
        <w:rPr>
          <w:rFonts w:ascii="Helvetica" w:hAnsi="Helvetica"/>
        </w:rPr>
      </w:pPr>
      <w:r w:rsidRPr="006D3ECC">
        <w:rPr>
          <w:rFonts w:ascii="Helvetica" w:hAnsi="Helvetica"/>
        </w:rPr>
        <w:t xml:space="preserve"> Rate 27-30;</w:t>
      </w:r>
    </w:p>
    <w:p w14:paraId="7E759C8F" w14:textId="77777777" w:rsidR="00A10EB3" w:rsidRPr="006D3ECC" w:rsidRDefault="00A10EB3" w:rsidP="00A10EB3">
      <w:pPr>
        <w:rPr>
          <w:rFonts w:ascii="Helvetica" w:hAnsi="Helvetica"/>
        </w:rPr>
      </w:pPr>
      <w:r w:rsidRPr="006D3ECC">
        <w:rPr>
          <w:rFonts w:ascii="Helvetica" w:hAnsi="Helvetica"/>
        </w:rPr>
        <w:t xml:space="preserve"> Interest = Balance * Rate;</w:t>
      </w:r>
    </w:p>
    <w:p w14:paraId="01040793" w14:textId="77777777" w:rsidR="00A10EB3" w:rsidRPr="006D3ECC" w:rsidRDefault="00A10EB3" w:rsidP="00A10EB3">
      <w:pPr>
        <w:rPr>
          <w:rFonts w:ascii="Helvetica" w:hAnsi="Helvetica"/>
        </w:rPr>
      </w:pPr>
      <w:r w:rsidRPr="006D3ECC">
        <w:rPr>
          <w:rFonts w:ascii="Helvetica" w:hAnsi="Helvetica"/>
        </w:rPr>
        <w:t xml:space="preserve"> </w:t>
      </w:r>
      <w:proofErr w:type="gramStart"/>
      <w:r w:rsidRPr="006D3ECC">
        <w:rPr>
          <w:rFonts w:ascii="Helvetica" w:hAnsi="Helvetica"/>
        </w:rPr>
        <w:t>format</w:t>
      </w:r>
      <w:proofErr w:type="gramEnd"/>
      <w:r w:rsidRPr="006D3ECC">
        <w:rPr>
          <w:rFonts w:ascii="Helvetica" w:hAnsi="Helvetica"/>
        </w:rPr>
        <w:t xml:space="preserve"> Balance Interest dollar10.2;</w:t>
      </w:r>
    </w:p>
    <w:p w14:paraId="12A33BFE" w14:textId="77777777" w:rsidR="00A10EB3" w:rsidRPr="006D3ECC" w:rsidRDefault="00A10EB3" w:rsidP="00A10EB3">
      <w:pPr>
        <w:rPr>
          <w:rFonts w:ascii="Helvetica" w:hAnsi="Helvetica"/>
        </w:rPr>
      </w:pPr>
      <w:proofErr w:type="gramStart"/>
      <w:r w:rsidRPr="006D3ECC">
        <w:rPr>
          <w:rFonts w:ascii="Helvetica" w:hAnsi="Helvetica"/>
        </w:rPr>
        <w:t>run</w:t>
      </w:r>
      <w:proofErr w:type="gramEnd"/>
      <w:r w:rsidRPr="006D3ECC">
        <w:rPr>
          <w:rFonts w:ascii="Helvetica" w:hAnsi="Helvetica"/>
        </w:rPr>
        <w:t>;</w:t>
      </w:r>
    </w:p>
    <w:p w14:paraId="1B412B7C" w14:textId="77777777" w:rsidR="00A10EB3" w:rsidRPr="006D3ECC" w:rsidRDefault="00A10EB3" w:rsidP="00A10EB3">
      <w:pPr>
        <w:rPr>
          <w:rFonts w:ascii="Helvetica" w:hAnsi="Helvetica"/>
        </w:rPr>
      </w:pPr>
    </w:p>
    <w:p w14:paraId="2E2DF978" w14:textId="77777777" w:rsidR="00A10EB3" w:rsidRPr="006D3ECC" w:rsidRDefault="00A10EB3" w:rsidP="00A10EB3">
      <w:pPr>
        <w:rPr>
          <w:rFonts w:ascii="Helvetica" w:hAnsi="Helvetica"/>
        </w:rPr>
      </w:pPr>
      <w:proofErr w:type="gramStart"/>
      <w:r w:rsidRPr="006D3ECC">
        <w:rPr>
          <w:rFonts w:ascii="Helvetica" w:hAnsi="Helvetica"/>
        </w:rPr>
        <w:t>title</w:t>
      </w:r>
      <w:proofErr w:type="gramEnd"/>
      <w:r w:rsidRPr="006D3ECC">
        <w:rPr>
          <w:rFonts w:ascii="Helvetica" w:hAnsi="Helvetica"/>
        </w:rPr>
        <w:t xml:space="preserve"> "Listing of BANK";</w:t>
      </w:r>
    </w:p>
    <w:p w14:paraId="34C84261" w14:textId="77777777" w:rsidR="00A10EB3" w:rsidRPr="006D3ECC" w:rsidRDefault="00A10EB3" w:rsidP="00A10EB3">
      <w:pPr>
        <w:rPr>
          <w:rFonts w:ascii="Helvetica" w:hAnsi="Helvetica"/>
        </w:rPr>
      </w:pPr>
      <w:proofErr w:type="spellStart"/>
      <w:proofErr w:type="gramStart"/>
      <w:r w:rsidRPr="006D3ECC">
        <w:rPr>
          <w:rFonts w:ascii="Helvetica" w:hAnsi="Helvetica"/>
        </w:rPr>
        <w:t>proc</w:t>
      </w:r>
      <w:proofErr w:type="spellEnd"/>
      <w:proofErr w:type="gramEnd"/>
      <w:r w:rsidRPr="006D3ECC">
        <w:rPr>
          <w:rFonts w:ascii="Helvetica" w:hAnsi="Helvetica"/>
        </w:rPr>
        <w:t xml:space="preserve"> print data=bank </w:t>
      </w:r>
      <w:proofErr w:type="spellStart"/>
      <w:r w:rsidRPr="006D3ECC">
        <w:rPr>
          <w:rFonts w:ascii="Helvetica" w:hAnsi="Helvetica"/>
        </w:rPr>
        <w:t>noobs</w:t>
      </w:r>
      <w:proofErr w:type="spellEnd"/>
      <w:r w:rsidRPr="006D3ECC">
        <w:rPr>
          <w:rFonts w:ascii="Helvetica" w:hAnsi="Helvetica"/>
        </w:rPr>
        <w:t>;</w:t>
      </w:r>
    </w:p>
    <w:p w14:paraId="01A753E7" w14:textId="77777777" w:rsidR="00A10EB3" w:rsidRPr="006D3ECC" w:rsidRDefault="00A10EB3" w:rsidP="00A10EB3">
      <w:pPr>
        <w:rPr>
          <w:rFonts w:ascii="Helvetica" w:hAnsi="Helvetica"/>
        </w:rPr>
      </w:pPr>
      <w:proofErr w:type="gramStart"/>
      <w:r w:rsidRPr="006D3ECC">
        <w:rPr>
          <w:rFonts w:ascii="Helvetica" w:hAnsi="Helvetica"/>
        </w:rPr>
        <w:t>run</w:t>
      </w:r>
      <w:proofErr w:type="gramEnd"/>
      <w:r w:rsidRPr="006D3ECC">
        <w:rPr>
          <w:rFonts w:ascii="Helvetica" w:hAnsi="Helvetica"/>
        </w:rPr>
        <w:t>;</w:t>
      </w:r>
    </w:p>
    <w:p w14:paraId="0B4A79C9" w14:textId="77777777" w:rsidR="00FE3317" w:rsidRDefault="00FE3317">
      <w:pPr>
        <w:rPr>
          <w:rFonts w:ascii="Helvetica" w:hAnsi="Helvetica"/>
        </w:rPr>
      </w:pPr>
    </w:p>
    <w:p w14:paraId="510A3EA9" w14:textId="77777777" w:rsidR="006D3ECC" w:rsidRDefault="006D3ECC">
      <w:pPr>
        <w:rPr>
          <w:rFonts w:ascii="Helvetica" w:hAnsi="Helvetica"/>
        </w:rPr>
      </w:pPr>
    </w:p>
    <w:p w14:paraId="1112C093" w14:textId="77777777" w:rsidR="006D3ECC" w:rsidRDefault="006D3ECC">
      <w:pPr>
        <w:rPr>
          <w:rFonts w:ascii="Helvetica" w:hAnsi="Helvetica"/>
        </w:rPr>
      </w:pPr>
    </w:p>
    <w:p w14:paraId="17727F74" w14:textId="77777777" w:rsidR="006D3ECC" w:rsidRDefault="006D3ECC">
      <w:pPr>
        <w:rPr>
          <w:rFonts w:ascii="Helvetica" w:hAnsi="Helvetica"/>
        </w:rPr>
      </w:pPr>
    </w:p>
    <w:p w14:paraId="1E903386" w14:textId="77777777" w:rsidR="006D3ECC" w:rsidRPr="006D3ECC" w:rsidRDefault="006D3ECC">
      <w:pPr>
        <w:rPr>
          <w:rFonts w:ascii="Helvetica" w:hAnsi="Helvetica"/>
        </w:rPr>
      </w:pPr>
    </w:p>
    <w:p w14:paraId="432EB9F9" w14:textId="77777777" w:rsidR="00261A78" w:rsidRPr="006D3ECC" w:rsidRDefault="00261A78" w:rsidP="00261A78">
      <w:pPr>
        <w:shd w:val="clear" w:color="auto" w:fill="FAFBFE"/>
        <w:rPr>
          <w:rFonts w:ascii="Helvetica" w:hAnsi="Helvetica" w:cs="Arial"/>
          <w:color w:val="000000"/>
          <w:sz w:val="20"/>
          <w:szCs w:val="20"/>
        </w:rPr>
      </w:pPr>
      <w:r w:rsidRPr="006D3ECC">
        <w:rPr>
          <w:rFonts w:ascii="Helvetica" w:hAnsi="Helvetica" w:cs="Arial"/>
          <w:b/>
          <w:bCs/>
          <w:color w:val="112277"/>
          <w:shd w:val="clear" w:color="auto" w:fill="FAFBFE"/>
        </w:rPr>
        <w:t>Listing of BANK</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470"/>
        <w:gridCol w:w="814"/>
        <w:gridCol w:w="1181"/>
        <w:gridCol w:w="616"/>
        <w:gridCol w:w="1237"/>
      </w:tblGrid>
      <w:tr w:rsidR="00261A78" w:rsidRPr="006D3ECC" w14:paraId="37A655FC" w14:textId="77777777" w:rsidTr="00261A78">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2A157A7" w14:textId="77777777" w:rsidR="00261A78" w:rsidRPr="006D3ECC" w:rsidRDefault="00261A78" w:rsidP="00261A78">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Name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AC8579" w14:textId="77777777" w:rsidR="00261A78" w:rsidRPr="006D3ECC" w:rsidRDefault="00261A78" w:rsidP="00261A78">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Acct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894AB3" w14:textId="77777777" w:rsidR="00261A78" w:rsidRPr="006D3ECC" w:rsidRDefault="00261A78" w:rsidP="00261A78">
            <w:pPr>
              <w:spacing w:after="240"/>
              <w:jc w:val="right"/>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Balance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1038366" w14:textId="77777777" w:rsidR="00261A78" w:rsidRPr="006D3ECC" w:rsidRDefault="00261A78" w:rsidP="00261A78">
            <w:pPr>
              <w:spacing w:after="240"/>
              <w:jc w:val="right"/>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Rate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D4E01C" w14:textId="77777777" w:rsidR="00261A78" w:rsidRPr="006D3ECC" w:rsidRDefault="00261A78" w:rsidP="00261A78">
            <w:pPr>
              <w:spacing w:after="240"/>
              <w:jc w:val="right"/>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Interest</w:t>
            </w:r>
          </w:p>
        </w:tc>
      </w:tr>
      <w:tr w:rsidR="00261A78" w:rsidRPr="006D3ECC" w14:paraId="39015390" w14:textId="77777777" w:rsidTr="00261A78">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3D66CA" w14:textId="77777777" w:rsidR="00261A78" w:rsidRPr="006D3ECC" w:rsidRDefault="00261A78" w:rsidP="00261A78">
            <w:pPr>
              <w:spacing w:after="240"/>
              <w:rPr>
                <w:rFonts w:ascii="Helvetica" w:eastAsia="Times New Roman" w:hAnsi="Helvetica" w:cs="Arial"/>
                <w:sz w:val="20"/>
                <w:szCs w:val="20"/>
              </w:rPr>
            </w:pPr>
            <w:r w:rsidRPr="006D3ECC">
              <w:rPr>
                <w:rFonts w:ascii="Helvetica" w:eastAsia="Times New Roman" w:hAnsi="Helvetica" w:cs="Arial"/>
                <w:sz w:val="20"/>
                <w:szCs w:val="20"/>
              </w:rPr>
              <w:t>Philip Jones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9CF65F" w14:textId="77777777" w:rsidR="00261A78" w:rsidRPr="006D3ECC" w:rsidRDefault="00261A78" w:rsidP="00261A78">
            <w:pPr>
              <w:spacing w:after="240"/>
              <w:rPr>
                <w:rFonts w:ascii="Helvetica" w:eastAsia="Times New Roman" w:hAnsi="Helvetica" w:cs="Arial"/>
                <w:sz w:val="20"/>
                <w:szCs w:val="20"/>
              </w:rPr>
            </w:pPr>
            <w:r w:rsidRPr="006D3ECC">
              <w:rPr>
                <w:rFonts w:ascii="Helvetica" w:eastAsia="Times New Roman" w:hAnsi="Helvetica" w:cs="Arial"/>
                <w:sz w:val="20"/>
                <w:szCs w:val="20"/>
              </w:rPr>
              <w:t>V1234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A4940C" w14:textId="77777777" w:rsidR="00261A78" w:rsidRPr="006D3ECC" w:rsidRDefault="00261A78" w:rsidP="00261A78">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$432.00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D072AB" w14:textId="77777777" w:rsidR="00261A78" w:rsidRPr="006D3ECC" w:rsidRDefault="00261A78" w:rsidP="00261A78">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2.32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CBC996" w14:textId="77777777" w:rsidR="00261A78" w:rsidRPr="006D3ECC" w:rsidRDefault="00261A78" w:rsidP="00261A78">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$1,002.24</w:t>
            </w:r>
          </w:p>
        </w:tc>
      </w:tr>
      <w:tr w:rsidR="00261A78" w:rsidRPr="006D3ECC" w14:paraId="33E60216" w14:textId="77777777" w:rsidTr="00261A78">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EF8D83" w14:textId="77777777" w:rsidR="00261A78" w:rsidRPr="006D3ECC" w:rsidRDefault="00261A78" w:rsidP="00261A78">
            <w:pPr>
              <w:spacing w:after="240"/>
              <w:rPr>
                <w:rFonts w:ascii="Helvetica" w:eastAsia="Times New Roman" w:hAnsi="Helvetica" w:cs="Arial"/>
                <w:sz w:val="20"/>
                <w:szCs w:val="20"/>
              </w:rPr>
            </w:pPr>
            <w:r w:rsidRPr="006D3ECC">
              <w:rPr>
                <w:rFonts w:ascii="Helvetica" w:eastAsia="Times New Roman" w:hAnsi="Helvetica" w:cs="Arial"/>
                <w:sz w:val="20"/>
                <w:szCs w:val="20"/>
              </w:rPr>
              <w:t>Nathan Philips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149808" w14:textId="77777777" w:rsidR="00261A78" w:rsidRPr="006D3ECC" w:rsidRDefault="00261A78" w:rsidP="00261A78">
            <w:pPr>
              <w:spacing w:after="240"/>
              <w:rPr>
                <w:rFonts w:ascii="Helvetica" w:eastAsia="Times New Roman" w:hAnsi="Helvetica" w:cs="Arial"/>
                <w:sz w:val="20"/>
                <w:szCs w:val="20"/>
              </w:rPr>
            </w:pPr>
            <w:r w:rsidRPr="006D3ECC">
              <w:rPr>
                <w:rFonts w:ascii="Helvetica" w:eastAsia="Times New Roman" w:hAnsi="Helvetica" w:cs="Arial"/>
                <w:sz w:val="20"/>
                <w:szCs w:val="20"/>
              </w:rPr>
              <w:t>V1399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1942A7" w14:textId="77777777" w:rsidR="00261A78" w:rsidRPr="006D3ECC" w:rsidRDefault="00261A78" w:rsidP="00261A78">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$1,520.00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1EBFB0" w14:textId="77777777" w:rsidR="00261A78" w:rsidRPr="006D3ECC" w:rsidRDefault="00261A78" w:rsidP="00261A78">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2.45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AC6D33" w14:textId="77777777" w:rsidR="00261A78" w:rsidRPr="006D3ECC" w:rsidRDefault="00261A78" w:rsidP="00261A78">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$3,724.00</w:t>
            </w:r>
          </w:p>
        </w:tc>
      </w:tr>
      <w:tr w:rsidR="00261A78" w:rsidRPr="006D3ECC" w14:paraId="31188490" w14:textId="77777777" w:rsidTr="00261A78">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EAE78D" w14:textId="77777777" w:rsidR="00261A78" w:rsidRPr="006D3ECC" w:rsidRDefault="00261A78" w:rsidP="00261A78">
            <w:pPr>
              <w:spacing w:after="240"/>
              <w:rPr>
                <w:rFonts w:ascii="Helvetica" w:eastAsia="Times New Roman" w:hAnsi="Helvetica" w:cs="Arial"/>
                <w:sz w:val="20"/>
                <w:szCs w:val="20"/>
              </w:rPr>
            </w:pPr>
            <w:proofErr w:type="spellStart"/>
            <w:r w:rsidRPr="006D3ECC">
              <w:rPr>
                <w:rFonts w:ascii="Helvetica" w:eastAsia="Times New Roman" w:hAnsi="Helvetica" w:cs="Arial"/>
                <w:sz w:val="20"/>
                <w:szCs w:val="20"/>
              </w:rPr>
              <w:t>Shu</w:t>
            </w:r>
            <w:proofErr w:type="spellEnd"/>
            <w:r w:rsidRPr="006D3ECC">
              <w:rPr>
                <w:rFonts w:ascii="Helvetica" w:eastAsia="Times New Roman" w:hAnsi="Helvetica" w:cs="Arial"/>
                <w:sz w:val="20"/>
                <w:szCs w:val="20"/>
              </w:rPr>
              <w:t xml:space="preserve"> Lu</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C1D2BA" w14:textId="77777777" w:rsidR="00261A78" w:rsidRPr="006D3ECC" w:rsidRDefault="00261A78" w:rsidP="00261A78">
            <w:pPr>
              <w:spacing w:after="240"/>
              <w:rPr>
                <w:rFonts w:ascii="Helvetica" w:eastAsia="Times New Roman" w:hAnsi="Helvetica" w:cs="Arial"/>
                <w:sz w:val="20"/>
                <w:szCs w:val="20"/>
              </w:rPr>
            </w:pPr>
            <w:r w:rsidRPr="006D3ECC">
              <w:rPr>
                <w:rFonts w:ascii="Helvetica" w:eastAsia="Times New Roman" w:hAnsi="Helvetica" w:cs="Arial"/>
                <w:sz w:val="20"/>
                <w:szCs w:val="20"/>
              </w:rPr>
              <w:t>W8892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BE26DA" w14:textId="77777777" w:rsidR="00261A78" w:rsidRPr="006D3ECC" w:rsidRDefault="00261A78" w:rsidP="00261A78">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$45,123.00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E547A6" w14:textId="77777777" w:rsidR="00261A78" w:rsidRPr="006D3ECC" w:rsidRDefault="00261A78" w:rsidP="00261A78">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3.45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FA6599" w14:textId="77777777" w:rsidR="00261A78" w:rsidRPr="006D3ECC" w:rsidRDefault="00261A78" w:rsidP="00261A78">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$155674.35</w:t>
            </w:r>
          </w:p>
        </w:tc>
      </w:tr>
      <w:tr w:rsidR="00261A78" w:rsidRPr="006D3ECC" w14:paraId="5C4C23D0" w14:textId="77777777" w:rsidTr="00261A78">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A243F5" w14:textId="77777777" w:rsidR="00261A78" w:rsidRPr="006D3ECC" w:rsidRDefault="00261A78" w:rsidP="00261A78">
            <w:pPr>
              <w:spacing w:after="240"/>
              <w:rPr>
                <w:rFonts w:ascii="Helvetica" w:eastAsia="Times New Roman" w:hAnsi="Helvetica" w:cs="Arial"/>
                <w:sz w:val="20"/>
                <w:szCs w:val="20"/>
              </w:rPr>
            </w:pPr>
            <w:r w:rsidRPr="006D3ECC">
              <w:rPr>
                <w:rFonts w:ascii="Helvetica" w:eastAsia="Times New Roman" w:hAnsi="Helvetica" w:cs="Arial"/>
                <w:sz w:val="20"/>
                <w:szCs w:val="20"/>
              </w:rPr>
              <w:t xml:space="preserve">Betty </w:t>
            </w:r>
            <w:proofErr w:type="spellStart"/>
            <w:r w:rsidRPr="006D3ECC">
              <w:rPr>
                <w:rFonts w:ascii="Helvetica" w:eastAsia="Times New Roman" w:hAnsi="Helvetica" w:cs="Arial"/>
                <w:sz w:val="20"/>
                <w:szCs w:val="20"/>
              </w:rPr>
              <w:t>Boop</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15D7F6" w14:textId="77777777" w:rsidR="00261A78" w:rsidRPr="006D3ECC" w:rsidRDefault="00261A78" w:rsidP="00261A78">
            <w:pPr>
              <w:spacing w:after="240"/>
              <w:rPr>
                <w:rFonts w:ascii="Helvetica" w:eastAsia="Times New Roman" w:hAnsi="Helvetica" w:cs="Arial"/>
                <w:sz w:val="20"/>
                <w:szCs w:val="20"/>
              </w:rPr>
            </w:pPr>
            <w:r w:rsidRPr="006D3ECC">
              <w:rPr>
                <w:rFonts w:ascii="Helvetica" w:eastAsia="Times New Roman" w:hAnsi="Helvetica" w:cs="Arial"/>
                <w:sz w:val="20"/>
                <w:szCs w:val="20"/>
              </w:rPr>
              <w:t>V7677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0AB68F" w14:textId="77777777" w:rsidR="00261A78" w:rsidRPr="006D3ECC" w:rsidRDefault="00261A78" w:rsidP="00261A78">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$5,000.00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0A5CA6" w14:textId="77777777" w:rsidR="00261A78" w:rsidRPr="006D3ECC" w:rsidRDefault="00261A78" w:rsidP="00261A78">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2.78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9117D5" w14:textId="77777777" w:rsidR="00261A78" w:rsidRPr="006D3ECC" w:rsidRDefault="00261A78" w:rsidP="00261A78">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$13,900.00</w:t>
            </w:r>
          </w:p>
        </w:tc>
      </w:tr>
    </w:tbl>
    <w:p w14:paraId="7006CFCE" w14:textId="77777777" w:rsidR="00A10EB3" w:rsidRDefault="00A10EB3">
      <w:pPr>
        <w:rPr>
          <w:rFonts w:ascii="Helvetica" w:hAnsi="Helvetica"/>
        </w:rPr>
      </w:pPr>
    </w:p>
    <w:p w14:paraId="43FF84B6" w14:textId="77777777" w:rsidR="006D3ECC" w:rsidRDefault="006D3ECC">
      <w:pPr>
        <w:rPr>
          <w:rFonts w:ascii="Helvetica" w:hAnsi="Helvetica"/>
        </w:rPr>
      </w:pPr>
    </w:p>
    <w:p w14:paraId="3C9308B8" w14:textId="77777777" w:rsidR="006D3ECC" w:rsidRDefault="006D3ECC">
      <w:pPr>
        <w:rPr>
          <w:rFonts w:ascii="Helvetica" w:hAnsi="Helvetica"/>
        </w:rPr>
      </w:pPr>
    </w:p>
    <w:p w14:paraId="6FC24312" w14:textId="77777777" w:rsidR="006D3ECC" w:rsidRPr="006D3ECC" w:rsidRDefault="006D3ECC">
      <w:pPr>
        <w:rPr>
          <w:rFonts w:ascii="Helvetica" w:hAnsi="Helvetica"/>
        </w:rPr>
      </w:pPr>
    </w:p>
    <w:p w14:paraId="505F0B98" w14:textId="42DEB42A" w:rsidR="002E62FD" w:rsidRPr="006D3ECC" w:rsidRDefault="00416739" w:rsidP="002E62FD">
      <w:pPr>
        <w:rPr>
          <w:rFonts w:ascii="Helvetica" w:hAnsi="Helvetica"/>
        </w:rPr>
      </w:pPr>
      <w:r w:rsidRPr="006D3ECC">
        <w:rPr>
          <w:rFonts w:ascii="Helvetica" w:hAnsi="Helvetica"/>
          <w:b/>
        </w:rPr>
        <w:t xml:space="preserve">4.11.1 </w:t>
      </w:r>
      <w:r w:rsidR="002E62FD" w:rsidRPr="006D3ECC">
        <w:rPr>
          <w:rFonts w:ascii="Helvetica" w:hAnsi="Helvetica"/>
        </w:rPr>
        <w:t>Run the program here to create a permanent SAS data set called Perm. You will need to modify the program to specify a folder where you want to place this data set. Run PROC CONTENTS on this data set and then use the SAS Explorer to investigate the properties of this data set as well.</w:t>
      </w:r>
    </w:p>
    <w:p w14:paraId="694CA680" w14:textId="77777777" w:rsidR="002E62FD" w:rsidRPr="006D3ECC" w:rsidRDefault="002E62FD" w:rsidP="002E62FD">
      <w:pPr>
        <w:rPr>
          <w:rFonts w:ascii="Helvetica" w:hAnsi="Helvetica"/>
        </w:rPr>
      </w:pPr>
    </w:p>
    <w:p w14:paraId="3C9C6600" w14:textId="77777777" w:rsidR="002E62FD" w:rsidRPr="006D3ECC" w:rsidRDefault="002E62FD" w:rsidP="002E62FD">
      <w:pPr>
        <w:rPr>
          <w:rFonts w:ascii="Helvetica" w:hAnsi="Helvetica"/>
        </w:rPr>
      </w:pPr>
    </w:p>
    <w:p w14:paraId="5701DE3F" w14:textId="77777777" w:rsidR="002E62FD" w:rsidRPr="006D3ECC" w:rsidRDefault="002E62FD" w:rsidP="002E62FD">
      <w:pPr>
        <w:rPr>
          <w:rFonts w:ascii="Helvetica" w:hAnsi="Helvetica"/>
        </w:rPr>
      </w:pPr>
      <w:proofErr w:type="spellStart"/>
      <w:proofErr w:type="gramStart"/>
      <w:r w:rsidRPr="006D3ECC">
        <w:rPr>
          <w:rFonts w:ascii="Helvetica" w:hAnsi="Helvetica"/>
        </w:rPr>
        <w:t>libname</w:t>
      </w:r>
      <w:proofErr w:type="spellEnd"/>
      <w:proofErr w:type="gramEnd"/>
      <w:r w:rsidRPr="006D3ECC">
        <w:rPr>
          <w:rFonts w:ascii="Helvetica" w:hAnsi="Helvetica"/>
        </w:rPr>
        <w:t xml:space="preserve"> learn '/home/thomaspattara0/sasuser.v94/learn';</w:t>
      </w:r>
    </w:p>
    <w:p w14:paraId="7DB80554" w14:textId="77777777" w:rsidR="002E62FD" w:rsidRPr="006D3ECC" w:rsidRDefault="002E62FD" w:rsidP="002E62FD">
      <w:pPr>
        <w:rPr>
          <w:rFonts w:ascii="Helvetica" w:hAnsi="Helvetica"/>
        </w:rPr>
      </w:pPr>
    </w:p>
    <w:p w14:paraId="17B15DAE" w14:textId="77777777" w:rsidR="002E62FD" w:rsidRPr="006D3ECC" w:rsidRDefault="002E62FD" w:rsidP="002E62FD">
      <w:pPr>
        <w:rPr>
          <w:rFonts w:ascii="Helvetica" w:hAnsi="Helvetica"/>
        </w:rPr>
      </w:pPr>
      <w:proofErr w:type="gramStart"/>
      <w:r w:rsidRPr="006D3ECC">
        <w:rPr>
          <w:rFonts w:ascii="Helvetica" w:hAnsi="Helvetica"/>
        </w:rPr>
        <w:t>data</w:t>
      </w:r>
      <w:proofErr w:type="gramEnd"/>
      <w:r w:rsidRPr="006D3ECC">
        <w:rPr>
          <w:rFonts w:ascii="Helvetica" w:hAnsi="Helvetica"/>
        </w:rPr>
        <w:t xml:space="preserve"> </w:t>
      </w:r>
      <w:proofErr w:type="spellStart"/>
      <w:r w:rsidRPr="006D3ECC">
        <w:rPr>
          <w:rFonts w:ascii="Helvetica" w:hAnsi="Helvetica"/>
        </w:rPr>
        <w:t>learn.perm</w:t>
      </w:r>
      <w:proofErr w:type="spellEnd"/>
      <w:r w:rsidRPr="006D3ECC">
        <w:rPr>
          <w:rFonts w:ascii="Helvetica" w:hAnsi="Helvetica"/>
        </w:rPr>
        <w:t>;</w:t>
      </w:r>
    </w:p>
    <w:p w14:paraId="0A63A0EC" w14:textId="77777777" w:rsidR="002E62FD" w:rsidRPr="006D3ECC" w:rsidRDefault="002E62FD" w:rsidP="002E62FD">
      <w:pPr>
        <w:rPr>
          <w:rFonts w:ascii="Helvetica" w:hAnsi="Helvetica"/>
        </w:rPr>
      </w:pPr>
      <w:r w:rsidRPr="006D3ECC">
        <w:rPr>
          <w:rFonts w:ascii="Helvetica" w:hAnsi="Helvetica"/>
        </w:rPr>
        <w:t xml:space="preserve"> </w:t>
      </w:r>
      <w:proofErr w:type="gramStart"/>
      <w:r w:rsidRPr="006D3ECC">
        <w:rPr>
          <w:rFonts w:ascii="Helvetica" w:hAnsi="Helvetica"/>
        </w:rPr>
        <w:t>input</w:t>
      </w:r>
      <w:proofErr w:type="gramEnd"/>
      <w:r w:rsidRPr="006D3ECC">
        <w:rPr>
          <w:rFonts w:ascii="Helvetica" w:hAnsi="Helvetica"/>
        </w:rPr>
        <w:t xml:space="preserve"> ID : $3. </w:t>
      </w:r>
      <w:proofErr w:type="gramStart"/>
      <w:r w:rsidRPr="006D3ECC">
        <w:rPr>
          <w:rFonts w:ascii="Helvetica" w:hAnsi="Helvetica"/>
        </w:rPr>
        <w:t>Gender :</w:t>
      </w:r>
      <w:proofErr w:type="gramEnd"/>
      <w:r w:rsidRPr="006D3ECC">
        <w:rPr>
          <w:rFonts w:ascii="Helvetica" w:hAnsi="Helvetica"/>
        </w:rPr>
        <w:t xml:space="preserve"> $1. </w:t>
      </w:r>
      <w:proofErr w:type="gramStart"/>
      <w:r w:rsidRPr="006D3ECC">
        <w:rPr>
          <w:rFonts w:ascii="Helvetica" w:hAnsi="Helvetica"/>
        </w:rPr>
        <w:t>DOB :</w:t>
      </w:r>
      <w:proofErr w:type="gramEnd"/>
      <w:r w:rsidRPr="006D3ECC">
        <w:rPr>
          <w:rFonts w:ascii="Helvetica" w:hAnsi="Helvetica"/>
        </w:rPr>
        <w:t xml:space="preserve"> mmddyy10.</w:t>
      </w:r>
    </w:p>
    <w:p w14:paraId="2B2146DE" w14:textId="77777777" w:rsidR="002E62FD" w:rsidRPr="006D3ECC" w:rsidRDefault="002E62FD" w:rsidP="002E62FD">
      <w:pPr>
        <w:rPr>
          <w:rFonts w:ascii="Helvetica" w:hAnsi="Helvetica"/>
        </w:rPr>
      </w:pPr>
      <w:r w:rsidRPr="006D3ECC">
        <w:rPr>
          <w:rFonts w:ascii="Helvetica" w:hAnsi="Helvetica"/>
        </w:rPr>
        <w:t xml:space="preserve"> Height Weight;</w:t>
      </w:r>
    </w:p>
    <w:p w14:paraId="36A870EA" w14:textId="77777777" w:rsidR="002E62FD" w:rsidRPr="006D3ECC" w:rsidRDefault="002E62FD" w:rsidP="002E62FD">
      <w:pPr>
        <w:rPr>
          <w:rFonts w:ascii="Helvetica" w:hAnsi="Helvetica"/>
        </w:rPr>
      </w:pPr>
      <w:r w:rsidRPr="006D3ECC">
        <w:rPr>
          <w:rFonts w:ascii="Helvetica" w:hAnsi="Helvetica"/>
        </w:rPr>
        <w:t xml:space="preserve"> </w:t>
      </w:r>
      <w:proofErr w:type="gramStart"/>
      <w:r w:rsidRPr="006D3ECC">
        <w:rPr>
          <w:rFonts w:ascii="Helvetica" w:hAnsi="Helvetica"/>
        </w:rPr>
        <w:t>label</w:t>
      </w:r>
      <w:proofErr w:type="gramEnd"/>
      <w:r w:rsidRPr="006D3ECC">
        <w:rPr>
          <w:rFonts w:ascii="Helvetica" w:hAnsi="Helvetica"/>
        </w:rPr>
        <w:t xml:space="preserve"> DOB = 'Date of Birth'</w:t>
      </w:r>
    </w:p>
    <w:p w14:paraId="770098AC" w14:textId="77777777" w:rsidR="002E62FD" w:rsidRPr="006D3ECC" w:rsidRDefault="002E62FD" w:rsidP="002E62FD">
      <w:pPr>
        <w:rPr>
          <w:rFonts w:ascii="Helvetica" w:hAnsi="Helvetica"/>
        </w:rPr>
      </w:pPr>
      <w:r w:rsidRPr="006D3ECC">
        <w:rPr>
          <w:rFonts w:ascii="Helvetica" w:hAnsi="Helvetica"/>
        </w:rPr>
        <w:t xml:space="preserve"> Height = 'Height in inches'</w:t>
      </w:r>
    </w:p>
    <w:p w14:paraId="6CEDEC40" w14:textId="77777777" w:rsidR="002E62FD" w:rsidRPr="006D3ECC" w:rsidRDefault="002E62FD" w:rsidP="002E62FD">
      <w:pPr>
        <w:rPr>
          <w:rFonts w:ascii="Helvetica" w:hAnsi="Helvetica"/>
        </w:rPr>
      </w:pPr>
      <w:r w:rsidRPr="006D3ECC">
        <w:rPr>
          <w:rFonts w:ascii="Helvetica" w:hAnsi="Helvetica"/>
        </w:rPr>
        <w:t xml:space="preserve"> Weight = 'Weight in pounds';</w:t>
      </w:r>
    </w:p>
    <w:p w14:paraId="7E8D577F" w14:textId="77777777" w:rsidR="002E62FD" w:rsidRPr="006D3ECC" w:rsidRDefault="002E62FD" w:rsidP="002E62FD">
      <w:pPr>
        <w:rPr>
          <w:rFonts w:ascii="Helvetica" w:hAnsi="Helvetica"/>
        </w:rPr>
      </w:pPr>
      <w:r w:rsidRPr="006D3ECC">
        <w:rPr>
          <w:rFonts w:ascii="Helvetica" w:hAnsi="Helvetica"/>
        </w:rPr>
        <w:t xml:space="preserve"> </w:t>
      </w:r>
      <w:proofErr w:type="gramStart"/>
      <w:r w:rsidRPr="006D3ECC">
        <w:rPr>
          <w:rFonts w:ascii="Helvetica" w:hAnsi="Helvetica"/>
        </w:rPr>
        <w:t>format</w:t>
      </w:r>
      <w:proofErr w:type="gramEnd"/>
      <w:r w:rsidRPr="006D3ECC">
        <w:rPr>
          <w:rFonts w:ascii="Helvetica" w:hAnsi="Helvetica"/>
        </w:rPr>
        <w:t xml:space="preserve"> DOB date9.;</w:t>
      </w:r>
    </w:p>
    <w:p w14:paraId="0F6293E8" w14:textId="77777777" w:rsidR="002E62FD" w:rsidRPr="006D3ECC" w:rsidRDefault="002E62FD" w:rsidP="002E62FD">
      <w:pPr>
        <w:rPr>
          <w:rFonts w:ascii="Helvetica" w:hAnsi="Helvetica"/>
        </w:rPr>
      </w:pPr>
      <w:proofErr w:type="spellStart"/>
      <w:proofErr w:type="gramStart"/>
      <w:r w:rsidRPr="006D3ECC">
        <w:rPr>
          <w:rFonts w:ascii="Helvetica" w:hAnsi="Helvetica"/>
        </w:rPr>
        <w:t>datalines</w:t>
      </w:r>
      <w:proofErr w:type="spellEnd"/>
      <w:proofErr w:type="gramEnd"/>
      <w:r w:rsidRPr="006D3ECC">
        <w:rPr>
          <w:rFonts w:ascii="Helvetica" w:hAnsi="Helvetica"/>
        </w:rPr>
        <w:t>;</w:t>
      </w:r>
    </w:p>
    <w:p w14:paraId="53D0ECFE" w14:textId="77777777" w:rsidR="002E62FD" w:rsidRPr="006D3ECC" w:rsidRDefault="002E62FD" w:rsidP="002E62FD">
      <w:pPr>
        <w:rPr>
          <w:rFonts w:ascii="Helvetica" w:hAnsi="Helvetica"/>
        </w:rPr>
      </w:pPr>
      <w:r w:rsidRPr="006D3ECC">
        <w:rPr>
          <w:rFonts w:ascii="Helvetica" w:hAnsi="Helvetica"/>
        </w:rPr>
        <w:t>001 M 10/21/1946 68 150</w:t>
      </w:r>
    </w:p>
    <w:p w14:paraId="1120B194" w14:textId="77777777" w:rsidR="002E62FD" w:rsidRPr="006D3ECC" w:rsidRDefault="002E62FD" w:rsidP="002E62FD">
      <w:pPr>
        <w:rPr>
          <w:rFonts w:ascii="Helvetica" w:hAnsi="Helvetica"/>
        </w:rPr>
      </w:pPr>
      <w:r w:rsidRPr="006D3ECC">
        <w:rPr>
          <w:rFonts w:ascii="Helvetica" w:hAnsi="Helvetica"/>
        </w:rPr>
        <w:t>002 F 5/26/1950 63 122</w:t>
      </w:r>
    </w:p>
    <w:p w14:paraId="2E49446C" w14:textId="77777777" w:rsidR="002E62FD" w:rsidRPr="006D3ECC" w:rsidRDefault="002E62FD" w:rsidP="002E62FD">
      <w:pPr>
        <w:rPr>
          <w:rFonts w:ascii="Helvetica" w:hAnsi="Helvetica"/>
        </w:rPr>
      </w:pPr>
      <w:r w:rsidRPr="006D3ECC">
        <w:rPr>
          <w:rFonts w:ascii="Helvetica" w:hAnsi="Helvetica"/>
        </w:rPr>
        <w:t>003 M 5/11/1981 72 175</w:t>
      </w:r>
    </w:p>
    <w:p w14:paraId="4BD2ABEA" w14:textId="77777777" w:rsidR="002E62FD" w:rsidRPr="006D3ECC" w:rsidRDefault="002E62FD" w:rsidP="002E62FD">
      <w:pPr>
        <w:rPr>
          <w:rFonts w:ascii="Helvetica" w:hAnsi="Helvetica"/>
        </w:rPr>
      </w:pPr>
      <w:r w:rsidRPr="006D3ECC">
        <w:rPr>
          <w:rFonts w:ascii="Helvetica" w:hAnsi="Helvetica"/>
        </w:rPr>
        <w:t>004 M 7/4/1983 70 128</w:t>
      </w:r>
    </w:p>
    <w:p w14:paraId="6C1A1130" w14:textId="77777777" w:rsidR="002E62FD" w:rsidRPr="006D3ECC" w:rsidRDefault="002E62FD" w:rsidP="002E62FD">
      <w:pPr>
        <w:rPr>
          <w:rFonts w:ascii="Helvetica" w:hAnsi="Helvetica"/>
        </w:rPr>
      </w:pPr>
      <w:r w:rsidRPr="006D3ECC">
        <w:rPr>
          <w:rFonts w:ascii="Helvetica" w:hAnsi="Helvetica"/>
        </w:rPr>
        <w:t>005 F 12/25/2005 30 40</w:t>
      </w:r>
    </w:p>
    <w:p w14:paraId="3F124ED5" w14:textId="77777777" w:rsidR="002E62FD" w:rsidRPr="006D3ECC" w:rsidRDefault="002E62FD" w:rsidP="002E62FD">
      <w:pPr>
        <w:rPr>
          <w:rFonts w:ascii="Helvetica" w:hAnsi="Helvetica"/>
        </w:rPr>
      </w:pPr>
      <w:r w:rsidRPr="006D3ECC">
        <w:rPr>
          <w:rFonts w:ascii="Helvetica" w:hAnsi="Helvetica"/>
        </w:rPr>
        <w:t>;</w:t>
      </w:r>
    </w:p>
    <w:p w14:paraId="3C67068A" w14:textId="77777777" w:rsidR="002E62FD" w:rsidRPr="006D3ECC" w:rsidRDefault="002E62FD" w:rsidP="002E62FD">
      <w:pPr>
        <w:rPr>
          <w:rFonts w:ascii="Helvetica" w:hAnsi="Helvetica"/>
        </w:rPr>
      </w:pPr>
    </w:p>
    <w:p w14:paraId="5772A8B5" w14:textId="77777777" w:rsidR="002E62FD" w:rsidRPr="006D3ECC" w:rsidRDefault="002E62FD" w:rsidP="002E62FD">
      <w:pPr>
        <w:rPr>
          <w:rFonts w:ascii="Helvetica" w:hAnsi="Helvetica"/>
        </w:rPr>
      </w:pPr>
      <w:proofErr w:type="gramStart"/>
      <w:r w:rsidRPr="006D3ECC">
        <w:rPr>
          <w:rFonts w:ascii="Helvetica" w:hAnsi="Helvetica"/>
        </w:rPr>
        <w:t>title</w:t>
      </w:r>
      <w:proofErr w:type="gramEnd"/>
      <w:r w:rsidRPr="006D3ECC">
        <w:rPr>
          <w:rFonts w:ascii="Helvetica" w:hAnsi="Helvetica"/>
        </w:rPr>
        <w:t xml:space="preserve"> "Contents of data set PERM";</w:t>
      </w:r>
    </w:p>
    <w:p w14:paraId="64BF1A05" w14:textId="77777777" w:rsidR="002E62FD" w:rsidRPr="006D3ECC" w:rsidRDefault="002E62FD" w:rsidP="002E62FD">
      <w:pPr>
        <w:rPr>
          <w:rFonts w:ascii="Helvetica" w:hAnsi="Helvetica"/>
        </w:rPr>
      </w:pPr>
      <w:proofErr w:type="spellStart"/>
      <w:proofErr w:type="gramStart"/>
      <w:r w:rsidRPr="006D3ECC">
        <w:rPr>
          <w:rFonts w:ascii="Helvetica" w:hAnsi="Helvetica"/>
        </w:rPr>
        <w:t>proc</w:t>
      </w:r>
      <w:proofErr w:type="spellEnd"/>
      <w:proofErr w:type="gramEnd"/>
      <w:r w:rsidRPr="006D3ECC">
        <w:rPr>
          <w:rFonts w:ascii="Helvetica" w:hAnsi="Helvetica"/>
        </w:rPr>
        <w:t xml:space="preserve"> contents data=</w:t>
      </w:r>
      <w:proofErr w:type="spellStart"/>
      <w:r w:rsidRPr="006D3ECC">
        <w:rPr>
          <w:rFonts w:ascii="Helvetica" w:hAnsi="Helvetica"/>
        </w:rPr>
        <w:t>learn.perm</w:t>
      </w:r>
      <w:proofErr w:type="spellEnd"/>
      <w:r w:rsidRPr="006D3ECC">
        <w:rPr>
          <w:rFonts w:ascii="Helvetica" w:hAnsi="Helvetica"/>
        </w:rPr>
        <w:t xml:space="preserve"> </w:t>
      </w:r>
      <w:proofErr w:type="spellStart"/>
      <w:r w:rsidRPr="006D3ECC">
        <w:rPr>
          <w:rFonts w:ascii="Helvetica" w:hAnsi="Helvetica"/>
        </w:rPr>
        <w:t>varnum</w:t>
      </w:r>
      <w:proofErr w:type="spellEnd"/>
      <w:r w:rsidRPr="006D3ECC">
        <w:rPr>
          <w:rFonts w:ascii="Helvetica" w:hAnsi="Helvetica"/>
        </w:rPr>
        <w:t>;</w:t>
      </w:r>
    </w:p>
    <w:p w14:paraId="12560BBC" w14:textId="77777777" w:rsidR="00921603" w:rsidRDefault="002E62FD" w:rsidP="002E62FD">
      <w:pPr>
        <w:rPr>
          <w:rFonts w:ascii="Helvetica" w:hAnsi="Helvetica"/>
        </w:rPr>
      </w:pPr>
      <w:proofErr w:type="gramStart"/>
      <w:r w:rsidRPr="006D3ECC">
        <w:rPr>
          <w:rFonts w:ascii="Helvetica" w:hAnsi="Helvetica"/>
        </w:rPr>
        <w:t>run</w:t>
      </w:r>
      <w:proofErr w:type="gramEnd"/>
      <w:r w:rsidRPr="006D3ECC">
        <w:rPr>
          <w:rFonts w:ascii="Helvetica" w:hAnsi="Helvetica"/>
        </w:rPr>
        <w:t>;</w:t>
      </w:r>
    </w:p>
    <w:p w14:paraId="0A940DA4" w14:textId="77777777" w:rsidR="006D3ECC" w:rsidRDefault="006D3ECC" w:rsidP="002E62FD">
      <w:pPr>
        <w:rPr>
          <w:rFonts w:ascii="Helvetica" w:hAnsi="Helvetica"/>
        </w:rPr>
      </w:pPr>
    </w:p>
    <w:p w14:paraId="6CDC090B" w14:textId="77777777" w:rsidR="006D3ECC" w:rsidRDefault="006D3ECC" w:rsidP="002E62FD">
      <w:pPr>
        <w:rPr>
          <w:rFonts w:ascii="Helvetica" w:hAnsi="Helvetica"/>
        </w:rPr>
      </w:pPr>
    </w:p>
    <w:p w14:paraId="5053DB3D" w14:textId="77777777" w:rsidR="006D3ECC" w:rsidRPr="006D3ECC" w:rsidRDefault="006D3ECC" w:rsidP="002E62FD">
      <w:pPr>
        <w:rPr>
          <w:rFonts w:ascii="Helvetica" w:hAnsi="Helvetica"/>
        </w:rPr>
      </w:pPr>
    </w:p>
    <w:p w14:paraId="0A0CDD94" w14:textId="77777777" w:rsidR="002E62FD" w:rsidRPr="006D3ECC" w:rsidRDefault="002E62FD" w:rsidP="002E62FD">
      <w:pPr>
        <w:rPr>
          <w:rFonts w:ascii="Helvetica" w:hAnsi="Helvetica"/>
        </w:rPr>
      </w:pPr>
    </w:p>
    <w:p w14:paraId="2A9D25AC" w14:textId="77777777" w:rsidR="002E62FD" w:rsidRPr="006D3ECC" w:rsidRDefault="002E62FD" w:rsidP="002E62FD">
      <w:pPr>
        <w:shd w:val="clear" w:color="auto" w:fill="FAFBFE"/>
        <w:rPr>
          <w:rFonts w:ascii="Helvetica" w:hAnsi="Helvetica" w:cs="Arial"/>
          <w:color w:val="000000"/>
          <w:sz w:val="20"/>
          <w:szCs w:val="20"/>
        </w:rPr>
      </w:pPr>
      <w:r w:rsidRPr="006D3ECC">
        <w:rPr>
          <w:rFonts w:ascii="Helvetica" w:hAnsi="Helvetica" w:cs="Arial"/>
          <w:b/>
          <w:bCs/>
          <w:color w:val="112277"/>
          <w:shd w:val="clear" w:color="auto" w:fill="FAFBFE"/>
        </w:rPr>
        <w:t>Contents of data set PERM</w:t>
      </w:r>
    </w:p>
    <w:p w14:paraId="69BB0615" w14:textId="77777777" w:rsidR="002E62FD" w:rsidRPr="006D3ECC" w:rsidRDefault="002E62FD" w:rsidP="002E62FD">
      <w:pPr>
        <w:shd w:val="clear" w:color="auto" w:fill="FAFBFE"/>
        <w:jc w:val="center"/>
        <w:rPr>
          <w:rFonts w:ascii="Helvetica" w:hAnsi="Helvetica" w:cs="Arial"/>
          <w:b/>
          <w:bCs/>
          <w:color w:val="112277"/>
          <w:sz w:val="20"/>
          <w:szCs w:val="20"/>
        </w:rPr>
      </w:pPr>
      <w:r w:rsidRPr="006D3ECC">
        <w:rPr>
          <w:rFonts w:ascii="Helvetica" w:hAnsi="Helvetica" w:cs="Arial"/>
          <w:b/>
          <w:bCs/>
          <w:color w:val="112277"/>
          <w:sz w:val="20"/>
          <w:szCs w:val="20"/>
        </w:rPr>
        <w:t>The CONTENTS Procedure</w:t>
      </w:r>
    </w:p>
    <w:tbl>
      <w:tblPr>
        <w:tblW w:w="0" w:type="auto"/>
        <w:tblBorders>
          <w:top w:val="single" w:sz="6" w:space="0" w:color="C1C1C1"/>
          <w:left w:val="single" w:sz="6" w:space="0" w:color="C1C1C1"/>
          <w:bottom w:val="single" w:sz="2" w:space="0" w:color="C1C1C1"/>
          <w:right w:val="single" w:sz="2" w:space="0" w:color="C1C1C1"/>
        </w:tblBorders>
        <w:tblLayout w:type="fixed"/>
        <w:tblCellMar>
          <w:top w:w="15" w:type="dxa"/>
          <w:left w:w="15" w:type="dxa"/>
          <w:bottom w:w="15" w:type="dxa"/>
          <w:right w:w="15" w:type="dxa"/>
        </w:tblCellMar>
        <w:tblLook w:val="04A0" w:firstRow="1" w:lastRow="0" w:firstColumn="1" w:lastColumn="0" w:noHBand="0" w:noVBand="1"/>
      </w:tblPr>
      <w:tblGrid>
        <w:gridCol w:w="1936"/>
        <w:gridCol w:w="4468"/>
        <w:gridCol w:w="1936"/>
        <w:gridCol w:w="480"/>
      </w:tblGrid>
      <w:tr w:rsidR="002E62FD" w:rsidRPr="006D3ECC" w14:paraId="0DC2BEE2" w14:textId="77777777" w:rsidTr="00DA27A0">
        <w:tc>
          <w:tcPr>
            <w:tcW w:w="193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E54239"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Data Set Name</w:t>
            </w:r>
          </w:p>
        </w:tc>
        <w:tc>
          <w:tcPr>
            <w:tcW w:w="446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2A6271"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LEARN.PERM</w:t>
            </w:r>
          </w:p>
        </w:tc>
        <w:tc>
          <w:tcPr>
            <w:tcW w:w="193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0F6BCE"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Observations</w:t>
            </w:r>
          </w:p>
        </w:tc>
        <w:tc>
          <w:tcPr>
            <w:tcW w:w="48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A7A71C"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5</w:t>
            </w:r>
          </w:p>
        </w:tc>
      </w:tr>
      <w:tr w:rsidR="002E62FD" w:rsidRPr="006D3ECC" w14:paraId="75738041" w14:textId="77777777" w:rsidTr="00DA27A0">
        <w:tc>
          <w:tcPr>
            <w:tcW w:w="193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219230"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Member Type</w:t>
            </w:r>
          </w:p>
        </w:tc>
        <w:tc>
          <w:tcPr>
            <w:tcW w:w="446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F1E3C0"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DATA</w:t>
            </w:r>
          </w:p>
        </w:tc>
        <w:tc>
          <w:tcPr>
            <w:tcW w:w="193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BB0BF4"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Variables</w:t>
            </w:r>
          </w:p>
        </w:tc>
        <w:tc>
          <w:tcPr>
            <w:tcW w:w="48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C659E6"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5</w:t>
            </w:r>
          </w:p>
        </w:tc>
      </w:tr>
      <w:tr w:rsidR="002E62FD" w:rsidRPr="006D3ECC" w14:paraId="4384DF39" w14:textId="77777777" w:rsidTr="00DA27A0">
        <w:tc>
          <w:tcPr>
            <w:tcW w:w="193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0C2430"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Engine</w:t>
            </w:r>
          </w:p>
        </w:tc>
        <w:tc>
          <w:tcPr>
            <w:tcW w:w="446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D538E7"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V9</w:t>
            </w:r>
          </w:p>
        </w:tc>
        <w:tc>
          <w:tcPr>
            <w:tcW w:w="193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DF4CC4F"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Indexes</w:t>
            </w:r>
          </w:p>
        </w:tc>
        <w:tc>
          <w:tcPr>
            <w:tcW w:w="48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4EDD19"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0</w:t>
            </w:r>
          </w:p>
        </w:tc>
      </w:tr>
      <w:tr w:rsidR="002E62FD" w:rsidRPr="006D3ECC" w14:paraId="415103DB" w14:textId="77777777" w:rsidTr="00DA27A0">
        <w:tc>
          <w:tcPr>
            <w:tcW w:w="193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B747110"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Created</w:t>
            </w:r>
          </w:p>
        </w:tc>
        <w:tc>
          <w:tcPr>
            <w:tcW w:w="446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22471C"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09/08/2017 18:02:34</w:t>
            </w:r>
          </w:p>
        </w:tc>
        <w:tc>
          <w:tcPr>
            <w:tcW w:w="193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70EBDE9"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Observation Length</w:t>
            </w:r>
          </w:p>
        </w:tc>
        <w:tc>
          <w:tcPr>
            <w:tcW w:w="48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986B17"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32</w:t>
            </w:r>
          </w:p>
        </w:tc>
      </w:tr>
      <w:tr w:rsidR="002E62FD" w:rsidRPr="006D3ECC" w14:paraId="057E746B" w14:textId="77777777" w:rsidTr="00DA27A0">
        <w:tc>
          <w:tcPr>
            <w:tcW w:w="193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0DD2BB"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Last Modified</w:t>
            </w:r>
          </w:p>
        </w:tc>
        <w:tc>
          <w:tcPr>
            <w:tcW w:w="446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5A3889"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09/08/2017 18:02:34</w:t>
            </w:r>
          </w:p>
        </w:tc>
        <w:tc>
          <w:tcPr>
            <w:tcW w:w="193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37A920"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Deleted Observations</w:t>
            </w:r>
          </w:p>
        </w:tc>
        <w:tc>
          <w:tcPr>
            <w:tcW w:w="48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6003CC"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0</w:t>
            </w:r>
          </w:p>
        </w:tc>
      </w:tr>
      <w:tr w:rsidR="002E62FD" w:rsidRPr="006D3ECC" w14:paraId="3256AFDD" w14:textId="77777777" w:rsidTr="00DA27A0">
        <w:tc>
          <w:tcPr>
            <w:tcW w:w="193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F44CF09"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Protection</w:t>
            </w:r>
          </w:p>
        </w:tc>
        <w:tc>
          <w:tcPr>
            <w:tcW w:w="446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C785E0"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 </w:t>
            </w:r>
          </w:p>
        </w:tc>
        <w:tc>
          <w:tcPr>
            <w:tcW w:w="193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A67DB03"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Compressed</w:t>
            </w:r>
          </w:p>
        </w:tc>
        <w:tc>
          <w:tcPr>
            <w:tcW w:w="48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49C6A7"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NO</w:t>
            </w:r>
          </w:p>
        </w:tc>
      </w:tr>
      <w:tr w:rsidR="002E62FD" w:rsidRPr="006D3ECC" w14:paraId="6A5BB69F" w14:textId="77777777" w:rsidTr="00DA27A0">
        <w:tc>
          <w:tcPr>
            <w:tcW w:w="193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2A577CB"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Data Set Type</w:t>
            </w:r>
          </w:p>
        </w:tc>
        <w:tc>
          <w:tcPr>
            <w:tcW w:w="446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F17DA9"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 </w:t>
            </w:r>
          </w:p>
        </w:tc>
        <w:tc>
          <w:tcPr>
            <w:tcW w:w="193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B6EB136"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Sorted</w:t>
            </w:r>
          </w:p>
        </w:tc>
        <w:tc>
          <w:tcPr>
            <w:tcW w:w="48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911EE9"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NO</w:t>
            </w:r>
          </w:p>
        </w:tc>
      </w:tr>
      <w:tr w:rsidR="002E62FD" w:rsidRPr="006D3ECC" w14:paraId="526FF076" w14:textId="77777777" w:rsidTr="00DA27A0">
        <w:tc>
          <w:tcPr>
            <w:tcW w:w="193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B79D3C4"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Label</w:t>
            </w:r>
          </w:p>
        </w:tc>
        <w:tc>
          <w:tcPr>
            <w:tcW w:w="446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BDF685"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 </w:t>
            </w:r>
          </w:p>
        </w:tc>
        <w:tc>
          <w:tcPr>
            <w:tcW w:w="193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1A730DE"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 </w:t>
            </w:r>
          </w:p>
        </w:tc>
        <w:tc>
          <w:tcPr>
            <w:tcW w:w="48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0AABDC"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 </w:t>
            </w:r>
          </w:p>
        </w:tc>
      </w:tr>
      <w:tr w:rsidR="002E62FD" w:rsidRPr="006D3ECC" w14:paraId="69BE01FB" w14:textId="77777777" w:rsidTr="00DA27A0">
        <w:tc>
          <w:tcPr>
            <w:tcW w:w="193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B68BB08"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Data Representation</w:t>
            </w:r>
          </w:p>
        </w:tc>
        <w:tc>
          <w:tcPr>
            <w:tcW w:w="446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DBE56A"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SOLARIS_X86_64, LINUX_X86_64, ALPHA_TRU64, LINUX_IA64</w:t>
            </w:r>
          </w:p>
        </w:tc>
        <w:tc>
          <w:tcPr>
            <w:tcW w:w="193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DFD0698"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 </w:t>
            </w:r>
          </w:p>
        </w:tc>
        <w:tc>
          <w:tcPr>
            <w:tcW w:w="48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F2F56C"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 </w:t>
            </w:r>
          </w:p>
        </w:tc>
      </w:tr>
      <w:tr w:rsidR="002E62FD" w:rsidRPr="006D3ECC" w14:paraId="727702B2" w14:textId="77777777" w:rsidTr="00DA27A0">
        <w:tc>
          <w:tcPr>
            <w:tcW w:w="193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95EDA8B"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Encoding</w:t>
            </w:r>
          </w:p>
        </w:tc>
        <w:tc>
          <w:tcPr>
            <w:tcW w:w="446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F2D09B" w14:textId="77777777" w:rsidR="002E62FD" w:rsidRPr="006D3ECC" w:rsidRDefault="002E62FD" w:rsidP="002E62FD">
            <w:pPr>
              <w:spacing w:after="240"/>
              <w:rPr>
                <w:rFonts w:ascii="Helvetica" w:eastAsia="Times New Roman" w:hAnsi="Helvetica" w:cs="Arial"/>
                <w:sz w:val="20"/>
                <w:szCs w:val="20"/>
              </w:rPr>
            </w:pPr>
            <w:proofErr w:type="gramStart"/>
            <w:r w:rsidRPr="006D3ECC">
              <w:rPr>
                <w:rFonts w:ascii="Helvetica" w:eastAsia="Times New Roman" w:hAnsi="Helvetica" w:cs="Arial"/>
                <w:sz w:val="20"/>
                <w:szCs w:val="20"/>
              </w:rPr>
              <w:t>utf</w:t>
            </w:r>
            <w:proofErr w:type="gramEnd"/>
            <w:r w:rsidRPr="006D3ECC">
              <w:rPr>
                <w:rFonts w:ascii="Helvetica" w:eastAsia="Times New Roman" w:hAnsi="Helvetica" w:cs="Arial"/>
                <w:sz w:val="20"/>
                <w:szCs w:val="20"/>
              </w:rPr>
              <w:t>-8 Unicode (UTF-8)</w:t>
            </w:r>
          </w:p>
        </w:tc>
        <w:tc>
          <w:tcPr>
            <w:tcW w:w="193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397013"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 </w:t>
            </w:r>
          </w:p>
        </w:tc>
        <w:tc>
          <w:tcPr>
            <w:tcW w:w="48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8D515C"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 </w:t>
            </w:r>
          </w:p>
        </w:tc>
      </w:tr>
    </w:tbl>
    <w:p w14:paraId="5AAF636B" w14:textId="77777777" w:rsidR="002E62FD" w:rsidRPr="006D3ECC" w:rsidRDefault="002E62FD" w:rsidP="002E62FD">
      <w:pPr>
        <w:rPr>
          <w:rFonts w:ascii="Helvetica" w:eastAsia="Times New Roman" w:hAnsi="Helvetica" w:cs="Times New Roman"/>
          <w:vanish/>
          <w:sz w:val="20"/>
          <w:szCs w:val="20"/>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840"/>
        <w:gridCol w:w="5196"/>
      </w:tblGrid>
      <w:tr w:rsidR="002E62FD" w:rsidRPr="006D3ECC" w14:paraId="4D7C1014" w14:textId="77777777" w:rsidTr="002E62FD">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585EA59" w14:textId="77777777" w:rsidR="002E62FD" w:rsidRPr="006D3ECC" w:rsidRDefault="002E62FD" w:rsidP="002E62FD">
            <w:pPr>
              <w:spacing w:after="240"/>
              <w:jc w:val="center"/>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Engine/Host Dependent Information</w:t>
            </w:r>
          </w:p>
        </w:tc>
      </w:tr>
      <w:tr w:rsidR="002E62FD" w:rsidRPr="006D3ECC" w14:paraId="6E6E0A33" w14:textId="77777777" w:rsidTr="002E62F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B81AE80"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Data Set Page Size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10392C"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131072</w:t>
            </w:r>
          </w:p>
        </w:tc>
      </w:tr>
      <w:tr w:rsidR="002E62FD" w:rsidRPr="006D3ECC" w14:paraId="04B22845" w14:textId="77777777" w:rsidTr="002E62F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E8A2FBB"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Number of Data Set Pages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55CD4E"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1</w:t>
            </w:r>
          </w:p>
        </w:tc>
      </w:tr>
      <w:tr w:rsidR="002E62FD" w:rsidRPr="006D3ECC" w14:paraId="1AC887DA" w14:textId="77777777" w:rsidTr="002E62F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1BF8701"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First Data Page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AB0415"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1</w:t>
            </w:r>
          </w:p>
        </w:tc>
      </w:tr>
      <w:tr w:rsidR="002E62FD" w:rsidRPr="006D3ECC" w14:paraId="3190DDFD" w14:textId="77777777" w:rsidTr="002E62F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A10712B"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 xml:space="preserve">Max </w:t>
            </w:r>
            <w:proofErr w:type="spellStart"/>
            <w:r w:rsidRPr="006D3ECC">
              <w:rPr>
                <w:rFonts w:ascii="Helvetica" w:eastAsia="Times New Roman" w:hAnsi="Helvetica" w:cs="Arial"/>
                <w:b/>
                <w:bCs/>
                <w:color w:val="112277"/>
                <w:sz w:val="20"/>
                <w:szCs w:val="20"/>
              </w:rPr>
              <w:t>Obs</w:t>
            </w:r>
            <w:proofErr w:type="spellEnd"/>
            <w:r w:rsidRPr="006D3ECC">
              <w:rPr>
                <w:rFonts w:ascii="Helvetica" w:eastAsia="Times New Roman" w:hAnsi="Helvetica" w:cs="Arial"/>
                <w:b/>
                <w:bCs/>
                <w:color w:val="112277"/>
                <w:sz w:val="20"/>
                <w:szCs w:val="20"/>
              </w:rPr>
              <w:t xml:space="preserve"> per Page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D2303A"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4078</w:t>
            </w:r>
          </w:p>
        </w:tc>
      </w:tr>
      <w:tr w:rsidR="002E62FD" w:rsidRPr="006D3ECC" w14:paraId="53023BE2" w14:textId="77777777" w:rsidTr="002E62F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DA1003D" w14:textId="77777777" w:rsidR="002E62FD" w:rsidRPr="006D3ECC" w:rsidRDefault="002E62FD" w:rsidP="002E62FD">
            <w:pPr>
              <w:spacing w:after="240"/>
              <w:rPr>
                <w:rFonts w:ascii="Helvetica" w:eastAsia="Times New Roman" w:hAnsi="Helvetica" w:cs="Arial"/>
                <w:b/>
                <w:bCs/>
                <w:color w:val="112277"/>
                <w:sz w:val="20"/>
                <w:szCs w:val="20"/>
              </w:rPr>
            </w:pPr>
            <w:proofErr w:type="spellStart"/>
            <w:r w:rsidRPr="006D3ECC">
              <w:rPr>
                <w:rFonts w:ascii="Helvetica" w:eastAsia="Times New Roman" w:hAnsi="Helvetica" w:cs="Arial"/>
                <w:b/>
                <w:bCs/>
                <w:color w:val="112277"/>
                <w:sz w:val="20"/>
                <w:szCs w:val="20"/>
              </w:rPr>
              <w:t>Obs</w:t>
            </w:r>
            <w:proofErr w:type="spellEnd"/>
            <w:r w:rsidRPr="006D3ECC">
              <w:rPr>
                <w:rFonts w:ascii="Helvetica" w:eastAsia="Times New Roman" w:hAnsi="Helvetica" w:cs="Arial"/>
                <w:b/>
                <w:bCs/>
                <w:color w:val="112277"/>
                <w:sz w:val="20"/>
                <w:szCs w:val="20"/>
              </w:rPr>
              <w:t xml:space="preserve"> in First Data Page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92E905"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5</w:t>
            </w:r>
          </w:p>
        </w:tc>
      </w:tr>
      <w:tr w:rsidR="002E62FD" w:rsidRPr="006D3ECC" w14:paraId="409C1D61" w14:textId="77777777" w:rsidTr="002E62F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7C0297E"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Number of Data Set Repairs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0478D3"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0</w:t>
            </w:r>
          </w:p>
        </w:tc>
      </w:tr>
      <w:tr w:rsidR="002E62FD" w:rsidRPr="006D3ECC" w14:paraId="3D3BE0F0" w14:textId="77777777" w:rsidTr="002E62F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1FED34"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Filename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DBAB00"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/home/thomaspattara0/sasuser.v94/learn/perm.sas7bdat</w:t>
            </w:r>
          </w:p>
        </w:tc>
      </w:tr>
      <w:tr w:rsidR="002E62FD" w:rsidRPr="006D3ECC" w14:paraId="73DE1F1D" w14:textId="77777777" w:rsidTr="002E62F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D312B08"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Release Created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4CB590"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9.0401M4</w:t>
            </w:r>
          </w:p>
        </w:tc>
      </w:tr>
      <w:tr w:rsidR="002E62FD" w:rsidRPr="006D3ECC" w14:paraId="1DB493F9" w14:textId="77777777" w:rsidTr="002E62F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B5C9884"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Host Created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53D8E5"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Linux</w:t>
            </w:r>
          </w:p>
        </w:tc>
      </w:tr>
      <w:tr w:rsidR="002E62FD" w:rsidRPr="006D3ECC" w14:paraId="32BFB200" w14:textId="77777777" w:rsidTr="002E62F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39D7593" w14:textId="77777777" w:rsidR="002E62FD" w:rsidRPr="006D3ECC" w:rsidRDefault="002E62FD" w:rsidP="002E62FD">
            <w:pPr>
              <w:spacing w:after="240"/>
              <w:rPr>
                <w:rFonts w:ascii="Helvetica" w:eastAsia="Times New Roman" w:hAnsi="Helvetica" w:cs="Arial"/>
                <w:b/>
                <w:bCs/>
                <w:color w:val="112277"/>
                <w:sz w:val="20"/>
                <w:szCs w:val="20"/>
              </w:rPr>
            </w:pPr>
            <w:proofErr w:type="spellStart"/>
            <w:r w:rsidRPr="006D3ECC">
              <w:rPr>
                <w:rFonts w:ascii="Helvetica" w:eastAsia="Times New Roman" w:hAnsi="Helvetica" w:cs="Arial"/>
                <w:b/>
                <w:bCs/>
                <w:color w:val="112277"/>
                <w:sz w:val="20"/>
                <w:szCs w:val="20"/>
              </w:rPr>
              <w:t>Inode</w:t>
            </w:r>
            <w:proofErr w:type="spellEnd"/>
            <w:r w:rsidRPr="006D3ECC">
              <w:rPr>
                <w:rFonts w:ascii="Helvetica" w:eastAsia="Times New Roman" w:hAnsi="Helvetica" w:cs="Arial"/>
                <w:b/>
                <w:bCs/>
                <w:color w:val="112277"/>
                <w:sz w:val="20"/>
                <w:szCs w:val="20"/>
              </w:rPr>
              <w:t xml:space="preserve"> Number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B45222"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4852013</w:t>
            </w:r>
          </w:p>
        </w:tc>
      </w:tr>
      <w:tr w:rsidR="002E62FD" w:rsidRPr="006D3ECC" w14:paraId="46CA950E" w14:textId="77777777" w:rsidTr="002E62F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F1C870F"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Access Permission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763B38" w14:textId="77777777" w:rsidR="002E62FD" w:rsidRPr="006D3ECC" w:rsidRDefault="002E62FD" w:rsidP="002E62FD">
            <w:pPr>
              <w:spacing w:after="240"/>
              <w:rPr>
                <w:rFonts w:ascii="Helvetica" w:eastAsia="Times New Roman" w:hAnsi="Helvetica" w:cs="Arial"/>
                <w:sz w:val="20"/>
                <w:szCs w:val="20"/>
              </w:rPr>
            </w:pPr>
            <w:proofErr w:type="spellStart"/>
            <w:proofErr w:type="gramStart"/>
            <w:r w:rsidRPr="006D3ECC">
              <w:rPr>
                <w:rFonts w:ascii="Helvetica" w:eastAsia="Times New Roman" w:hAnsi="Helvetica" w:cs="Arial"/>
                <w:sz w:val="20"/>
                <w:szCs w:val="20"/>
              </w:rPr>
              <w:t>rw</w:t>
            </w:r>
            <w:proofErr w:type="spellEnd"/>
            <w:proofErr w:type="gramEnd"/>
            <w:r w:rsidRPr="006D3ECC">
              <w:rPr>
                <w:rFonts w:ascii="Helvetica" w:eastAsia="Times New Roman" w:hAnsi="Helvetica" w:cs="Arial"/>
                <w:sz w:val="20"/>
                <w:szCs w:val="20"/>
              </w:rPr>
              <w:t>-r--r--</w:t>
            </w:r>
          </w:p>
        </w:tc>
      </w:tr>
      <w:tr w:rsidR="002E62FD" w:rsidRPr="006D3ECC" w14:paraId="5B2F743A" w14:textId="77777777" w:rsidTr="002E62F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4C51F63"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Owner Name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5208FB" w14:textId="77777777" w:rsidR="002E62FD" w:rsidRPr="006D3ECC" w:rsidRDefault="002E62FD" w:rsidP="002E62FD">
            <w:pPr>
              <w:spacing w:after="240"/>
              <w:rPr>
                <w:rFonts w:ascii="Helvetica" w:eastAsia="Times New Roman" w:hAnsi="Helvetica" w:cs="Arial"/>
                <w:sz w:val="20"/>
                <w:szCs w:val="20"/>
              </w:rPr>
            </w:pPr>
            <w:proofErr w:type="gramStart"/>
            <w:r w:rsidRPr="006D3ECC">
              <w:rPr>
                <w:rFonts w:ascii="Helvetica" w:eastAsia="Times New Roman" w:hAnsi="Helvetica" w:cs="Arial"/>
                <w:sz w:val="20"/>
                <w:szCs w:val="20"/>
              </w:rPr>
              <w:t>thomaspattara0</w:t>
            </w:r>
            <w:proofErr w:type="gramEnd"/>
          </w:p>
        </w:tc>
      </w:tr>
      <w:tr w:rsidR="002E62FD" w:rsidRPr="006D3ECC" w14:paraId="3C3243E2" w14:textId="77777777" w:rsidTr="002E62F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8AB667"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File Size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846562"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256KB</w:t>
            </w:r>
          </w:p>
        </w:tc>
      </w:tr>
      <w:tr w:rsidR="002E62FD" w:rsidRPr="006D3ECC" w14:paraId="5783216E" w14:textId="77777777" w:rsidTr="002E62F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F63026D"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File Size (bytes)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60FAD2"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262144</w:t>
            </w:r>
          </w:p>
        </w:tc>
      </w:tr>
    </w:tbl>
    <w:p w14:paraId="5CA65C50" w14:textId="77777777" w:rsidR="002E62FD" w:rsidRPr="006D3ECC" w:rsidRDefault="002E62FD" w:rsidP="002E62FD">
      <w:pPr>
        <w:rPr>
          <w:rFonts w:ascii="Helvetica" w:eastAsia="Times New Roman" w:hAnsi="Helvetica" w:cs="Times New Roman"/>
          <w:vanish/>
          <w:sz w:val="20"/>
          <w:szCs w:val="20"/>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92"/>
        <w:gridCol w:w="965"/>
        <w:gridCol w:w="652"/>
        <w:gridCol w:w="541"/>
        <w:gridCol w:w="879"/>
        <w:gridCol w:w="1724"/>
      </w:tblGrid>
      <w:tr w:rsidR="002E62FD" w:rsidRPr="006D3ECC" w14:paraId="5C6E70F2" w14:textId="77777777" w:rsidTr="002E62FD">
        <w:trPr>
          <w:tblHead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53063B8" w14:textId="77777777" w:rsidR="002E62FD" w:rsidRPr="006D3ECC" w:rsidRDefault="002E62FD" w:rsidP="002E62FD">
            <w:pPr>
              <w:spacing w:after="240"/>
              <w:jc w:val="center"/>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Variables in Creation Order</w:t>
            </w:r>
          </w:p>
        </w:tc>
      </w:tr>
      <w:tr w:rsidR="002E62FD" w:rsidRPr="006D3ECC" w14:paraId="47643B5A" w14:textId="77777777" w:rsidTr="002E62FD">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3EFCB5C" w14:textId="77777777" w:rsidR="002E62FD" w:rsidRPr="006D3ECC" w:rsidRDefault="002E62FD" w:rsidP="002E62FD">
            <w:pPr>
              <w:spacing w:after="240"/>
              <w:jc w:val="right"/>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1593AEC"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73659E9"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Type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B2401F5" w14:textId="77777777" w:rsidR="002E62FD" w:rsidRPr="006D3ECC" w:rsidRDefault="002E62FD" w:rsidP="002E62FD">
            <w:pPr>
              <w:spacing w:after="240"/>
              <w:jc w:val="right"/>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Len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F6BE454"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Format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9233991" w14:textId="77777777" w:rsidR="002E62FD" w:rsidRPr="006D3ECC" w:rsidRDefault="002E62FD" w:rsidP="002E62FD">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Label</w:t>
            </w:r>
          </w:p>
        </w:tc>
      </w:tr>
      <w:tr w:rsidR="002E62FD" w:rsidRPr="006D3ECC" w14:paraId="14DA00DD" w14:textId="77777777" w:rsidTr="002E62F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45D711" w14:textId="77777777" w:rsidR="002E62FD" w:rsidRPr="006D3ECC" w:rsidRDefault="002E62FD" w:rsidP="002E62FD">
            <w:pPr>
              <w:spacing w:after="240"/>
              <w:jc w:val="right"/>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588C2D"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0694DA"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Char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896ECD" w14:textId="77777777" w:rsidR="002E62FD" w:rsidRPr="006D3ECC" w:rsidRDefault="002E62FD" w:rsidP="002E62FD">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6C6ED7"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E4E2B5"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 </w:t>
            </w:r>
          </w:p>
        </w:tc>
      </w:tr>
      <w:tr w:rsidR="002E62FD" w:rsidRPr="006D3ECC" w14:paraId="3290D21A" w14:textId="77777777" w:rsidTr="002E62F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5FE03A" w14:textId="77777777" w:rsidR="002E62FD" w:rsidRPr="006D3ECC" w:rsidRDefault="002E62FD" w:rsidP="002E62FD">
            <w:pPr>
              <w:spacing w:after="240"/>
              <w:jc w:val="right"/>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29BE8E"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Gender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800AE1"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Char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2E238A" w14:textId="77777777" w:rsidR="002E62FD" w:rsidRPr="006D3ECC" w:rsidRDefault="002E62FD" w:rsidP="002E62FD">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16621E"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BECB7B"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 </w:t>
            </w:r>
          </w:p>
        </w:tc>
      </w:tr>
      <w:tr w:rsidR="002E62FD" w:rsidRPr="006D3ECC" w14:paraId="34ADE4D5" w14:textId="77777777" w:rsidTr="002E62F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D8ED8F" w14:textId="77777777" w:rsidR="002E62FD" w:rsidRPr="006D3ECC" w:rsidRDefault="002E62FD" w:rsidP="002E62FD">
            <w:pPr>
              <w:spacing w:after="240"/>
              <w:jc w:val="right"/>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1E828B"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DOB</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82ECD4" w14:textId="77777777" w:rsidR="002E62FD" w:rsidRPr="006D3ECC" w:rsidRDefault="002E62FD" w:rsidP="002E62FD">
            <w:pPr>
              <w:spacing w:after="240"/>
              <w:rPr>
                <w:rFonts w:ascii="Helvetica" w:eastAsia="Times New Roman" w:hAnsi="Helvetica" w:cs="Arial"/>
                <w:sz w:val="20"/>
                <w:szCs w:val="20"/>
              </w:rPr>
            </w:pPr>
            <w:proofErr w:type="spellStart"/>
            <w:r w:rsidRPr="006D3ECC">
              <w:rPr>
                <w:rFonts w:ascii="Helvetica" w:eastAsia="Times New Roman" w:hAnsi="Helvetica" w:cs="Arial"/>
                <w:sz w:val="20"/>
                <w:szCs w:val="20"/>
              </w:rPr>
              <w:t>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C47528" w14:textId="77777777" w:rsidR="002E62FD" w:rsidRPr="006D3ECC" w:rsidRDefault="002E62FD" w:rsidP="002E62FD">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CF47FD"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DATE9.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098131"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Date of Birth</w:t>
            </w:r>
          </w:p>
        </w:tc>
      </w:tr>
      <w:tr w:rsidR="002E62FD" w:rsidRPr="006D3ECC" w14:paraId="6329B22C" w14:textId="77777777" w:rsidTr="002E62F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E30836B" w14:textId="77777777" w:rsidR="002E62FD" w:rsidRPr="006D3ECC" w:rsidRDefault="002E62FD" w:rsidP="002E62FD">
            <w:pPr>
              <w:spacing w:after="240"/>
              <w:jc w:val="right"/>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2E50A5"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Height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D8D3A8" w14:textId="77777777" w:rsidR="002E62FD" w:rsidRPr="006D3ECC" w:rsidRDefault="002E62FD" w:rsidP="002E62FD">
            <w:pPr>
              <w:spacing w:after="240"/>
              <w:rPr>
                <w:rFonts w:ascii="Helvetica" w:eastAsia="Times New Roman" w:hAnsi="Helvetica" w:cs="Arial"/>
                <w:sz w:val="20"/>
                <w:szCs w:val="20"/>
              </w:rPr>
            </w:pPr>
            <w:proofErr w:type="spellStart"/>
            <w:r w:rsidRPr="006D3ECC">
              <w:rPr>
                <w:rFonts w:ascii="Helvetica" w:eastAsia="Times New Roman" w:hAnsi="Helvetica" w:cs="Arial"/>
                <w:sz w:val="20"/>
                <w:szCs w:val="20"/>
              </w:rPr>
              <w:t>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3CCED7" w14:textId="77777777" w:rsidR="002E62FD" w:rsidRPr="006D3ECC" w:rsidRDefault="002E62FD" w:rsidP="002E62FD">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D7DCC8"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3DB3DC"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Height in inches</w:t>
            </w:r>
          </w:p>
        </w:tc>
      </w:tr>
      <w:tr w:rsidR="002E62FD" w:rsidRPr="006D3ECC" w14:paraId="023A4302" w14:textId="77777777" w:rsidTr="002E62F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1A5251D" w14:textId="77777777" w:rsidR="002E62FD" w:rsidRPr="006D3ECC" w:rsidRDefault="002E62FD" w:rsidP="002E62FD">
            <w:pPr>
              <w:spacing w:after="240"/>
              <w:jc w:val="right"/>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8DAF4A"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Weight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8A76FC" w14:textId="77777777" w:rsidR="002E62FD" w:rsidRPr="006D3ECC" w:rsidRDefault="002E62FD" w:rsidP="002E62FD">
            <w:pPr>
              <w:spacing w:after="240"/>
              <w:rPr>
                <w:rFonts w:ascii="Helvetica" w:eastAsia="Times New Roman" w:hAnsi="Helvetica" w:cs="Arial"/>
                <w:sz w:val="20"/>
                <w:szCs w:val="20"/>
              </w:rPr>
            </w:pPr>
            <w:proofErr w:type="spellStart"/>
            <w:r w:rsidRPr="006D3ECC">
              <w:rPr>
                <w:rFonts w:ascii="Helvetica" w:eastAsia="Times New Roman" w:hAnsi="Helvetica" w:cs="Arial"/>
                <w:sz w:val="20"/>
                <w:szCs w:val="20"/>
              </w:rPr>
              <w:t>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0377DD" w14:textId="77777777" w:rsidR="002E62FD" w:rsidRPr="006D3ECC" w:rsidRDefault="002E62FD" w:rsidP="002E62FD">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1A3CB8"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9813BE" w14:textId="77777777" w:rsidR="002E62FD" w:rsidRPr="006D3ECC" w:rsidRDefault="002E62FD" w:rsidP="002E62FD">
            <w:pPr>
              <w:spacing w:after="240"/>
              <w:rPr>
                <w:rFonts w:ascii="Helvetica" w:eastAsia="Times New Roman" w:hAnsi="Helvetica" w:cs="Arial"/>
                <w:sz w:val="20"/>
                <w:szCs w:val="20"/>
              </w:rPr>
            </w:pPr>
            <w:r w:rsidRPr="006D3ECC">
              <w:rPr>
                <w:rFonts w:ascii="Helvetica" w:eastAsia="Times New Roman" w:hAnsi="Helvetica" w:cs="Arial"/>
                <w:sz w:val="20"/>
                <w:szCs w:val="20"/>
              </w:rPr>
              <w:t>Weight in pounds</w:t>
            </w:r>
          </w:p>
        </w:tc>
      </w:tr>
    </w:tbl>
    <w:p w14:paraId="1029552F" w14:textId="77777777" w:rsidR="002E62FD" w:rsidRPr="006D3ECC" w:rsidRDefault="002E62FD" w:rsidP="002E62FD">
      <w:pPr>
        <w:rPr>
          <w:rFonts w:ascii="Helvetica" w:hAnsi="Helvetica"/>
        </w:rPr>
      </w:pPr>
    </w:p>
    <w:p w14:paraId="7F256A50" w14:textId="77777777" w:rsidR="003A692F" w:rsidRDefault="003A692F" w:rsidP="002E62FD">
      <w:pPr>
        <w:rPr>
          <w:rFonts w:ascii="Helvetica" w:hAnsi="Helvetica"/>
        </w:rPr>
      </w:pPr>
    </w:p>
    <w:p w14:paraId="3C0E90E5" w14:textId="77777777" w:rsidR="006D3ECC" w:rsidRDefault="006D3ECC" w:rsidP="002E62FD">
      <w:pPr>
        <w:rPr>
          <w:rFonts w:ascii="Helvetica" w:hAnsi="Helvetica"/>
        </w:rPr>
      </w:pPr>
    </w:p>
    <w:p w14:paraId="15D983F3" w14:textId="77777777" w:rsidR="006D3ECC" w:rsidRDefault="006D3ECC" w:rsidP="002E62FD">
      <w:pPr>
        <w:rPr>
          <w:rFonts w:ascii="Helvetica" w:hAnsi="Helvetica"/>
        </w:rPr>
      </w:pPr>
    </w:p>
    <w:p w14:paraId="54A7C430" w14:textId="77777777" w:rsidR="006D3ECC" w:rsidRDefault="006D3ECC" w:rsidP="002E62FD">
      <w:pPr>
        <w:rPr>
          <w:rFonts w:ascii="Helvetica" w:hAnsi="Helvetica"/>
        </w:rPr>
      </w:pPr>
    </w:p>
    <w:p w14:paraId="431E4725" w14:textId="77777777" w:rsidR="006D3ECC" w:rsidRPr="006D3ECC" w:rsidRDefault="006D3ECC" w:rsidP="002E62FD">
      <w:pPr>
        <w:rPr>
          <w:rFonts w:ascii="Helvetica" w:hAnsi="Helvetica"/>
        </w:rPr>
      </w:pPr>
    </w:p>
    <w:p w14:paraId="661A2503" w14:textId="74B27490" w:rsidR="003A692F" w:rsidRPr="006D3ECC" w:rsidRDefault="00416739" w:rsidP="003A692F">
      <w:pPr>
        <w:rPr>
          <w:rFonts w:ascii="Helvetica" w:hAnsi="Helvetica"/>
        </w:rPr>
      </w:pPr>
      <w:r w:rsidRPr="006D3ECC">
        <w:rPr>
          <w:rFonts w:ascii="Helvetica" w:hAnsi="Helvetica"/>
          <w:b/>
        </w:rPr>
        <w:t xml:space="preserve">4.11.2 </w:t>
      </w:r>
      <w:r w:rsidR="003A692F" w:rsidRPr="006D3ECC">
        <w:rPr>
          <w:rFonts w:ascii="Helvetica" w:hAnsi="Helvetica"/>
        </w:rPr>
        <w:t>Run PROC PRINT on the data set you created in Problem 1. Use the SAS VIEWTABLE window to open this data set and compare the headings in the window to the column headings from your PROC PRINT. What is the difference?</w:t>
      </w:r>
    </w:p>
    <w:p w14:paraId="596C7107" w14:textId="77777777" w:rsidR="003A692F" w:rsidRPr="006D3ECC" w:rsidRDefault="003A692F" w:rsidP="002E62FD">
      <w:pPr>
        <w:rPr>
          <w:rFonts w:ascii="Helvetica" w:hAnsi="Helvetica"/>
        </w:rPr>
      </w:pPr>
    </w:p>
    <w:p w14:paraId="5261376C" w14:textId="77777777" w:rsidR="003A692F" w:rsidRPr="006D3ECC" w:rsidRDefault="003A692F" w:rsidP="003A692F">
      <w:pPr>
        <w:rPr>
          <w:rFonts w:ascii="Helvetica" w:hAnsi="Helvetica"/>
        </w:rPr>
      </w:pPr>
      <w:proofErr w:type="gramStart"/>
      <w:r w:rsidRPr="006D3ECC">
        <w:rPr>
          <w:rFonts w:ascii="Helvetica" w:hAnsi="Helvetica"/>
        </w:rPr>
        <w:t>title</w:t>
      </w:r>
      <w:proofErr w:type="gramEnd"/>
      <w:r w:rsidRPr="006D3ECC">
        <w:rPr>
          <w:rFonts w:ascii="Helvetica" w:hAnsi="Helvetica"/>
        </w:rPr>
        <w:t xml:space="preserve"> "Listing of PERM";</w:t>
      </w:r>
    </w:p>
    <w:p w14:paraId="76980977" w14:textId="77777777" w:rsidR="003A692F" w:rsidRPr="006D3ECC" w:rsidRDefault="003A692F" w:rsidP="003A692F">
      <w:pPr>
        <w:rPr>
          <w:rFonts w:ascii="Helvetica" w:hAnsi="Helvetica"/>
        </w:rPr>
      </w:pPr>
      <w:proofErr w:type="spellStart"/>
      <w:proofErr w:type="gramStart"/>
      <w:r w:rsidRPr="006D3ECC">
        <w:rPr>
          <w:rFonts w:ascii="Helvetica" w:hAnsi="Helvetica"/>
        </w:rPr>
        <w:t>proc</w:t>
      </w:r>
      <w:proofErr w:type="spellEnd"/>
      <w:proofErr w:type="gramEnd"/>
      <w:r w:rsidRPr="006D3ECC">
        <w:rPr>
          <w:rFonts w:ascii="Helvetica" w:hAnsi="Helvetica"/>
        </w:rPr>
        <w:t xml:space="preserve"> print data=</w:t>
      </w:r>
      <w:proofErr w:type="spellStart"/>
      <w:r w:rsidRPr="006D3ECC">
        <w:rPr>
          <w:rFonts w:ascii="Helvetica" w:hAnsi="Helvetica"/>
        </w:rPr>
        <w:t>learn.perm</w:t>
      </w:r>
      <w:proofErr w:type="spellEnd"/>
      <w:r w:rsidRPr="006D3ECC">
        <w:rPr>
          <w:rFonts w:ascii="Helvetica" w:hAnsi="Helvetica"/>
        </w:rPr>
        <w:t xml:space="preserve"> </w:t>
      </w:r>
      <w:proofErr w:type="spellStart"/>
      <w:r w:rsidRPr="006D3ECC">
        <w:rPr>
          <w:rFonts w:ascii="Helvetica" w:hAnsi="Helvetica"/>
        </w:rPr>
        <w:t>noobs</w:t>
      </w:r>
      <w:proofErr w:type="spellEnd"/>
      <w:r w:rsidRPr="006D3ECC">
        <w:rPr>
          <w:rFonts w:ascii="Helvetica" w:hAnsi="Helvetica"/>
        </w:rPr>
        <w:t>;</w:t>
      </w:r>
    </w:p>
    <w:p w14:paraId="140ABF5B" w14:textId="41B01543" w:rsidR="003A692F" w:rsidRDefault="003A692F" w:rsidP="003A692F">
      <w:pPr>
        <w:rPr>
          <w:rFonts w:ascii="Helvetica" w:hAnsi="Helvetica"/>
        </w:rPr>
      </w:pPr>
      <w:proofErr w:type="gramStart"/>
      <w:r w:rsidRPr="006D3ECC">
        <w:rPr>
          <w:rFonts w:ascii="Helvetica" w:hAnsi="Helvetica"/>
        </w:rPr>
        <w:t>run</w:t>
      </w:r>
      <w:proofErr w:type="gramEnd"/>
      <w:r w:rsidRPr="006D3ECC">
        <w:rPr>
          <w:rFonts w:ascii="Helvetica" w:hAnsi="Helvetica"/>
        </w:rPr>
        <w:t>;</w:t>
      </w:r>
    </w:p>
    <w:p w14:paraId="7B9C2AE2" w14:textId="77777777" w:rsidR="006D3ECC" w:rsidRDefault="006D3ECC" w:rsidP="003A692F">
      <w:pPr>
        <w:rPr>
          <w:rFonts w:ascii="Helvetica" w:hAnsi="Helvetica"/>
        </w:rPr>
      </w:pPr>
    </w:p>
    <w:p w14:paraId="31261524" w14:textId="77777777" w:rsidR="006D3ECC" w:rsidRDefault="006D3ECC" w:rsidP="003A692F">
      <w:pPr>
        <w:rPr>
          <w:rFonts w:ascii="Helvetica" w:hAnsi="Helvetica"/>
        </w:rPr>
      </w:pPr>
    </w:p>
    <w:p w14:paraId="1D05D56E" w14:textId="77777777" w:rsidR="006D3ECC" w:rsidRDefault="006D3ECC" w:rsidP="003A692F">
      <w:pPr>
        <w:rPr>
          <w:rFonts w:ascii="Helvetica" w:hAnsi="Helvetica"/>
        </w:rPr>
      </w:pPr>
    </w:p>
    <w:p w14:paraId="03D99E27" w14:textId="77777777" w:rsidR="006D3ECC" w:rsidRDefault="006D3ECC" w:rsidP="003A692F">
      <w:pPr>
        <w:rPr>
          <w:rFonts w:ascii="Helvetica" w:hAnsi="Helvetica"/>
        </w:rPr>
      </w:pPr>
    </w:p>
    <w:p w14:paraId="4E94F2B1" w14:textId="77777777" w:rsidR="006D3ECC" w:rsidRPr="006D3ECC" w:rsidRDefault="006D3ECC" w:rsidP="003A692F">
      <w:pPr>
        <w:rPr>
          <w:rFonts w:ascii="Helvetica" w:hAnsi="Helvetica"/>
        </w:rPr>
      </w:pPr>
    </w:p>
    <w:p w14:paraId="1B2C8F12" w14:textId="77777777" w:rsidR="003A692F" w:rsidRPr="006D3ECC" w:rsidRDefault="003A692F" w:rsidP="003A692F">
      <w:pPr>
        <w:rPr>
          <w:rFonts w:ascii="Helvetica" w:hAnsi="Helvetica"/>
        </w:rPr>
      </w:pPr>
    </w:p>
    <w:p w14:paraId="7FE34756" w14:textId="77777777" w:rsidR="003A692F" w:rsidRPr="006D3ECC" w:rsidRDefault="003A692F" w:rsidP="003A692F">
      <w:pPr>
        <w:shd w:val="clear" w:color="auto" w:fill="FAFBFE"/>
        <w:rPr>
          <w:rFonts w:ascii="Helvetica" w:hAnsi="Helvetica" w:cs="Arial"/>
          <w:color w:val="000000"/>
          <w:sz w:val="20"/>
          <w:szCs w:val="20"/>
        </w:rPr>
      </w:pPr>
      <w:r w:rsidRPr="006D3ECC">
        <w:rPr>
          <w:rFonts w:ascii="Helvetica" w:hAnsi="Helvetica" w:cs="Arial"/>
          <w:b/>
          <w:bCs/>
          <w:color w:val="112277"/>
          <w:shd w:val="clear" w:color="auto" w:fill="FAFBFE"/>
        </w:rPr>
        <w:t>Listing of PERM</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514"/>
        <w:gridCol w:w="890"/>
        <w:gridCol w:w="1282"/>
        <w:gridCol w:w="807"/>
        <w:gridCol w:w="851"/>
      </w:tblGrid>
      <w:tr w:rsidR="003A692F" w:rsidRPr="006D3ECC" w14:paraId="66FCC416" w14:textId="77777777" w:rsidTr="003A692F">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D34A980" w14:textId="77777777" w:rsidR="003A692F" w:rsidRPr="006D3ECC" w:rsidRDefault="003A692F" w:rsidP="003A692F">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ID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5765B1" w14:textId="77777777" w:rsidR="003A692F" w:rsidRPr="006D3ECC" w:rsidRDefault="003A692F" w:rsidP="003A692F">
            <w:pPr>
              <w:spacing w:after="240"/>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Gender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BE54178" w14:textId="77777777" w:rsidR="003A692F" w:rsidRPr="006D3ECC" w:rsidRDefault="003A692F" w:rsidP="003A692F">
            <w:pPr>
              <w:spacing w:after="240"/>
              <w:jc w:val="right"/>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DOB</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0D7056" w14:textId="77777777" w:rsidR="003A692F" w:rsidRPr="006D3ECC" w:rsidRDefault="003A692F" w:rsidP="003A692F">
            <w:pPr>
              <w:spacing w:after="240"/>
              <w:jc w:val="right"/>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Height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F9B619E" w14:textId="77777777" w:rsidR="003A692F" w:rsidRPr="006D3ECC" w:rsidRDefault="003A692F" w:rsidP="003A692F">
            <w:pPr>
              <w:spacing w:after="240"/>
              <w:jc w:val="right"/>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Weight</w:t>
            </w:r>
          </w:p>
        </w:tc>
      </w:tr>
      <w:tr w:rsidR="003A692F" w:rsidRPr="006D3ECC" w14:paraId="337B41E5" w14:textId="77777777" w:rsidTr="003A692F">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FB6A18" w14:textId="77777777" w:rsidR="003A692F" w:rsidRPr="006D3ECC" w:rsidRDefault="003A692F" w:rsidP="003A692F">
            <w:pPr>
              <w:spacing w:after="240"/>
              <w:rPr>
                <w:rFonts w:ascii="Helvetica" w:eastAsia="Times New Roman" w:hAnsi="Helvetica" w:cs="Arial"/>
                <w:sz w:val="20"/>
                <w:szCs w:val="20"/>
              </w:rPr>
            </w:pPr>
            <w:r w:rsidRPr="006D3ECC">
              <w:rPr>
                <w:rFonts w:ascii="Helvetica" w:eastAsia="Times New Roman" w:hAnsi="Helvetica" w:cs="Arial"/>
                <w:sz w:val="20"/>
                <w:szCs w:val="20"/>
              </w:rPr>
              <w:t>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21D5FE" w14:textId="77777777" w:rsidR="003A692F" w:rsidRPr="006D3ECC" w:rsidRDefault="003A692F" w:rsidP="003A692F">
            <w:pPr>
              <w:spacing w:after="240"/>
              <w:rPr>
                <w:rFonts w:ascii="Helvetica" w:eastAsia="Times New Roman" w:hAnsi="Helvetica" w:cs="Arial"/>
                <w:sz w:val="20"/>
                <w:szCs w:val="20"/>
              </w:rPr>
            </w:pPr>
            <w:r w:rsidRPr="006D3ECC">
              <w:rPr>
                <w:rFonts w:ascii="Helvetica" w:eastAsia="Times New Roman" w:hAnsi="Helvetica" w:cs="Arial"/>
                <w:sz w:val="20"/>
                <w:szCs w:val="20"/>
              </w:rPr>
              <w:t>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1B1862" w14:textId="77777777" w:rsidR="003A692F" w:rsidRPr="006D3ECC" w:rsidRDefault="003A692F" w:rsidP="003A692F">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21OCT1946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8360C3" w14:textId="77777777" w:rsidR="003A692F" w:rsidRPr="006D3ECC" w:rsidRDefault="003A692F" w:rsidP="003A692F">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23E7AB" w14:textId="77777777" w:rsidR="003A692F" w:rsidRPr="006D3ECC" w:rsidRDefault="003A692F" w:rsidP="003A692F">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150</w:t>
            </w:r>
          </w:p>
        </w:tc>
      </w:tr>
      <w:tr w:rsidR="003A692F" w:rsidRPr="006D3ECC" w14:paraId="6EC95BDA" w14:textId="77777777" w:rsidTr="003A692F">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9BBF91" w14:textId="77777777" w:rsidR="003A692F" w:rsidRPr="006D3ECC" w:rsidRDefault="003A692F" w:rsidP="003A692F">
            <w:pPr>
              <w:spacing w:after="240"/>
              <w:rPr>
                <w:rFonts w:ascii="Helvetica" w:eastAsia="Times New Roman" w:hAnsi="Helvetica" w:cs="Arial"/>
                <w:sz w:val="20"/>
                <w:szCs w:val="20"/>
              </w:rPr>
            </w:pPr>
            <w:r w:rsidRPr="006D3ECC">
              <w:rPr>
                <w:rFonts w:ascii="Helvetica" w:eastAsia="Times New Roman" w:hAnsi="Helvetica" w:cs="Arial"/>
                <w:sz w:val="20"/>
                <w:szCs w:val="20"/>
              </w:rPr>
              <w:t>002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10DB31" w14:textId="77777777" w:rsidR="003A692F" w:rsidRPr="006D3ECC" w:rsidRDefault="003A692F" w:rsidP="003A692F">
            <w:pPr>
              <w:spacing w:after="240"/>
              <w:rPr>
                <w:rFonts w:ascii="Helvetica" w:eastAsia="Times New Roman" w:hAnsi="Helvetica" w:cs="Arial"/>
                <w:sz w:val="20"/>
                <w:szCs w:val="20"/>
              </w:rPr>
            </w:pPr>
            <w:r w:rsidRPr="006D3ECC">
              <w:rPr>
                <w:rFonts w:ascii="Helvetica" w:eastAsia="Times New Roman" w:hAnsi="Helvetica" w:cs="Arial"/>
                <w:sz w:val="20"/>
                <w:szCs w:val="20"/>
              </w:rPr>
              <w:t>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B5C582" w14:textId="77777777" w:rsidR="003A692F" w:rsidRPr="006D3ECC" w:rsidRDefault="003A692F" w:rsidP="003A692F">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26MAY1950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66FCD8" w14:textId="77777777" w:rsidR="003A692F" w:rsidRPr="006D3ECC" w:rsidRDefault="003A692F" w:rsidP="003A692F">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FEC49B" w14:textId="77777777" w:rsidR="003A692F" w:rsidRPr="006D3ECC" w:rsidRDefault="003A692F" w:rsidP="003A692F">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122</w:t>
            </w:r>
          </w:p>
        </w:tc>
      </w:tr>
      <w:tr w:rsidR="003A692F" w:rsidRPr="006D3ECC" w14:paraId="44CA3419" w14:textId="77777777" w:rsidTr="003A692F">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D5A977" w14:textId="77777777" w:rsidR="003A692F" w:rsidRPr="006D3ECC" w:rsidRDefault="003A692F" w:rsidP="003A692F">
            <w:pPr>
              <w:spacing w:after="240"/>
              <w:rPr>
                <w:rFonts w:ascii="Helvetica" w:eastAsia="Times New Roman" w:hAnsi="Helvetica" w:cs="Arial"/>
                <w:sz w:val="20"/>
                <w:szCs w:val="20"/>
              </w:rPr>
            </w:pPr>
            <w:r w:rsidRPr="006D3ECC">
              <w:rPr>
                <w:rFonts w:ascii="Helvetica" w:eastAsia="Times New Roman" w:hAnsi="Helvetica" w:cs="Arial"/>
                <w:sz w:val="20"/>
                <w:szCs w:val="20"/>
              </w:rPr>
              <w:t>003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D30A07" w14:textId="77777777" w:rsidR="003A692F" w:rsidRPr="006D3ECC" w:rsidRDefault="003A692F" w:rsidP="003A692F">
            <w:pPr>
              <w:spacing w:after="240"/>
              <w:rPr>
                <w:rFonts w:ascii="Helvetica" w:eastAsia="Times New Roman" w:hAnsi="Helvetica" w:cs="Arial"/>
                <w:sz w:val="20"/>
                <w:szCs w:val="20"/>
              </w:rPr>
            </w:pPr>
            <w:r w:rsidRPr="006D3ECC">
              <w:rPr>
                <w:rFonts w:ascii="Helvetica" w:eastAsia="Times New Roman" w:hAnsi="Helvetica" w:cs="Arial"/>
                <w:sz w:val="20"/>
                <w:szCs w:val="20"/>
              </w:rPr>
              <w:t>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34998A" w14:textId="77777777" w:rsidR="003A692F" w:rsidRPr="006D3ECC" w:rsidRDefault="003A692F" w:rsidP="003A692F">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11MAY1981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F32BA8" w14:textId="77777777" w:rsidR="003A692F" w:rsidRPr="006D3ECC" w:rsidRDefault="003A692F" w:rsidP="003A692F">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DEB4C8" w14:textId="77777777" w:rsidR="003A692F" w:rsidRPr="006D3ECC" w:rsidRDefault="003A692F" w:rsidP="003A692F">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175</w:t>
            </w:r>
          </w:p>
        </w:tc>
      </w:tr>
      <w:tr w:rsidR="003A692F" w:rsidRPr="006D3ECC" w14:paraId="513C85B4" w14:textId="77777777" w:rsidTr="003A692F">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3D7BF3" w14:textId="77777777" w:rsidR="003A692F" w:rsidRPr="006D3ECC" w:rsidRDefault="003A692F" w:rsidP="003A692F">
            <w:pPr>
              <w:spacing w:after="240"/>
              <w:rPr>
                <w:rFonts w:ascii="Helvetica" w:eastAsia="Times New Roman" w:hAnsi="Helvetica" w:cs="Arial"/>
                <w:sz w:val="20"/>
                <w:szCs w:val="20"/>
              </w:rPr>
            </w:pPr>
            <w:r w:rsidRPr="006D3ECC">
              <w:rPr>
                <w:rFonts w:ascii="Helvetica" w:eastAsia="Times New Roman" w:hAnsi="Helvetica" w:cs="Arial"/>
                <w:sz w:val="20"/>
                <w:szCs w:val="20"/>
              </w:rPr>
              <w:t>004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C8DD16" w14:textId="77777777" w:rsidR="003A692F" w:rsidRPr="006D3ECC" w:rsidRDefault="003A692F" w:rsidP="003A692F">
            <w:pPr>
              <w:spacing w:after="240"/>
              <w:rPr>
                <w:rFonts w:ascii="Helvetica" w:eastAsia="Times New Roman" w:hAnsi="Helvetica" w:cs="Arial"/>
                <w:sz w:val="20"/>
                <w:szCs w:val="20"/>
              </w:rPr>
            </w:pPr>
            <w:r w:rsidRPr="006D3ECC">
              <w:rPr>
                <w:rFonts w:ascii="Helvetica" w:eastAsia="Times New Roman" w:hAnsi="Helvetica" w:cs="Arial"/>
                <w:sz w:val="20"/>
                <w:szCs w:val="20"/>
              </w:rPr>
              <w:t>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D67D98" w14:textId="77777777" w:rsidR="003A692F" w:rsidRPr="006D3ECC" w:rsidRDefault="003A692F" w:rsidP="003A692F">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04JUL1983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9CF993" w14:textId="77777777" w:rsidR="003A692F" w:rsidRPr="006D3ECC" w:rsidRDefault="003A692F" w:rsidP="003A692F">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1F4F93" w14:textId="77777777" w:rsidR="003A692F" w:rsidRPr="006D3ECC" w:rsidRDefault="003A692F" w:rsidP="003A692F">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128</w:t>
            </w:r>
          </w:p>
        </w:tc>
      </w:tr>
      <w:tr w:rsidR="003A692F" w:rsidRPr="006D3ECC" w14:paraId="79AC4455" w14:textId="77777777" w:rsidTr="003A692F">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E2394A" w14:textId="77777777" w:rsidR="003A692F" w:rsidRPr="006D3ECC" w:rsidRDefault="003A692F" w:rsidP="003A692F">
            <w:pPr>
              <w:spacing w:after="240"/>
              <w:rPr>
                <w:rFonts w:ascii="Helvetica" w:eastAsia="Times New Roman" w:hAnsi="Helvetica" w:cs="Arial"/>
                <w:sz w:val="20"/>
                <w:szCs w:val="20"/>
              </w:rPr>
            </w:pPr>
            <w:r w:rsidRPr="006D3ECC">
              <w:rPr>
                <w:rFonts w:ascii="Helvetica" w:eastAsia="Times New Roman" w:hAnsi="Helvetica" w:cs="Arial"/>
                <w:sz w:val="20"/>
                <w:szCs w:val="20"/>
              </w:rPr>
              <w:t>005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BC78C5" w14:textId="77777777" w:rsidR="003A692F" w:rsidRPr="006D3ECC" w:rsidRDefault="003A692F" w:rsidP="003A692F">
            <w:pPr>
              <w:spacing w:after="240"/>
              <w:rPr>
                <w:rFonts w:ascii="Helvetica" w:eastAsia="Times New Roman" w:hAnsi="Helvetica" w:cs="Arial"/>
                <w:sz w:val="20"/>
                <w:szCs w:val="20"/>
              </w:rPr>
            </w:pPr>
            <w:r w:rsidRPr="006D3ECC">
              <w:rPr>
                <w:rFonts w:ascii="Helvetica" w:eastAsia="Times New Roman" w:hAnsi="Helvetica" w:cs="Arial"/>
                <w:sz w:val="20"/>
                <w:szCs w:val="20"/>
              </w:rPr>
              <w:t>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71C979" w14:textId="77777777" w:rsidR="003A692F" w:rsidRPr="006D3ECC" w:rsidRDefault="003A692F" w:rsidP="003A692F">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25DEC2005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4B11BB" w14:textId="77777777" w:rsidR="003A692F" w:rsidRPr="006D3ECC" w:rsidRDefault="003A692F" w:rsidP="003A692F">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F4068E" w14:textId="77777777" w:rsidR="003A692F" w:rsidRPr="006D3ECC" w:rsidRDefault="003A692F" w:rsidP="003A692F">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40</w:t>
            </w:r>
          </w:p>
        </w:tc>
      </w:tr>
    </w:tbl>
    <w:p w14:paraId="17797651" w14:textId="77777777" w:rsidR="003A692F" w:rsidRPr="006D3ECC" w:rsidRDefault="003A692F" w:rsidP="003A692F">
      <w:pPr>
        <w:rPr>
          <w:rFonts w:ascii="Helvetica" w:hAnsi="Helvetica"/>
        </w:rPr>
      </w:pPr>
    </w:p>
    <w:p w14:paraId="6ED2F2C2" w14:textId="2F5B1697" w:rsidR="00416739" w:rsidRPr="006D3ECC" w:rsidRDefault="003A692F" w:rsidP="00416739">
      <w:pPr>
        <w:rPr>
          <w:rFonts w:ascii="Helvetica" w:eastAsia="Times New Roman" w:hAnsi="Helvetica" w:cs="Times New Roman"/>
          <w:sz w:val="20"/>
          <w:szCs w:val="20"/>
        </w:rPr>
      </w:pPr>
      <w:r w:rsidRPr="006D3ECC">
        <w:rPr>
          <w:rFonts w:ascii="Helvetica" w:hAnsi="Helvetica"/>
        </w:rPr>
        <w:t xml:space="preserve">The difference is that </w:t>
      </w:r>
      <w:r w:rsidR="00416739" w:rsidRPr="006D3ECC">
        <w:rPr>
          <w:rFonts w:ascii="Helvetica" w:hAnsi="Helvetica"/>
        </w:rPr>
        <w:t>the column headings with PROC PRINT are variable names. With the SAS Viewer, you get variable labels.</w:t>
      </w:r>
    </w:p>
    <w:p w14:paraId="60C66D68" w14:textId="717D4BD4" w:rsidR="003A692F" w:rsidRPr="006D3ECC" w:rsidRDefault="003A692F" w:rsidP="003A692F">
      <w:pPr>
        <w:rPr>
          <w:rFonts w:ascii="Helvetica" w:hAnsi="Helvetica"/>
        </w:rPr>
      </w:pPr>
    </w:p>
    <w:p w14:paraId="6717848F" w14:textId="77777777" w:rsidR="003A692F" w:rsidRDefault="003A692F" w:rsidP="003A692F">
      <w:pPr>
        <w:rPr>
          <w:rFonts w:ascii="Helvetica" w:hAnsi="Helvetica"/>
        </w:rPr>
      </w:pPr>
    </w:p>
    <w:p w14:paraId="432F56CE" w14:textId="77777777" w:rsidR="006D3ECC" w:rsidRDefault="006D3ECC" w:rsidP="003A692F">
      <w:pPr>
        <w:rPr>
          <w:rFonts w:ascii="Helvetica" w:hAnsi="Helvetica"/>
        </w:rPr>
      </w:pPr>
    </w:p>
    <w:p w14:paraId="0A21E2E6" w14:textId="77777777" w:rsidR="006D3ECC" w:rsidRPr="006D3ECC" w:rsidRDefault="006D3ECC" w:rsidP="003A692F">
      <w:pPr>
        <w:rPr>
          <w:rFonts w:ascii="Helvetica" w:hAnsi="Helvetica"/>
        </w:rPr>
      </w:pPr>
    </w:p>
    <w:p w14:paraId="0C456228" w14:textId="77777777" w:rsidR="003A692F" w:rsidRPr="006D3ECC" w:rsidRDefault="003A692F" w:rsidP="003A692F">
      <w:pPr>
        <w:rPr>
          <w:rFonts w:ascii="Helvetica" w:hAnsi="Helvetica"/>
        </w:rPr>
      </w:pPr>
    </w:p>
    <w:p w14:paraId="5CD343D7" w14:textId="7D2EB930" w:rsidR="003A692F" w:rsidRPr="006D3ECC" w:rsidRDefault="00416739" w:rsidP="003A692F">
      <w:pPr>
        <w:rPr>
          <w:rFonts w:ascii="Helvetica" w:hAnsi="Helvetica"/>
        </w:rPr>
      </w:pPr>
      <w:r w:rsidRPr="006D3ECC">
        <w:rPr>
          <w:rFonts w:ascii="Helvetica" w:hAnsi="Helvetica"/>
          <w:b/>
        </w:rPr>
        <w:t xml:space="preserve">4.11.3 </w:t>
      </w:r>
      <w:r w:rsidR="003A692F" w:rsidRPr="006D3ECC">
        <w:rPr>
          <w:rFonts w:ascii="Helvetica" w:hAnsi="Helvetica"/>
        </w:rPr>
        <w:t>Run this program to create a permanent SAS data set called Survey2007. Close your SAS session, open up a new session, and write the statements necessary to compute the mean age.</w:t>
      </w:r>
    </w:p>
    <w:p w14:paraId="1D029C73" w14:textId="77777777" w:rsidR="00DA339E" w:rsidRPr="006D3ECC" w:rsidRDefault="00DA339E" w:rsidP="00DA339E">
      <w:pPr>
        <w:rPr>
          <w:rFonts w:ascii="Helvetica" w:hAnsi="Helvetica"/>
        </w:rPr>
      </w:pPr>
    </w:p>
    <w:p w14:paraId="71F42409" w14:textId="77777777" w:rsidR="00DA339E" w:rsidRPr="006D3ECC" w:rsidRDefault="00DA339E" w:rsidP="00DA339E">
      <w:pPr>
        <w:rPr>
          <w:rFonts w:ascii="Helvetica" w:hAnsi="Helvetica"/>
        </w:rPr>
      </w:pPr>
      <w:proofErr w:type="spellStart"/>
      <w:proofErr w:type="gramStart"/>
      <w:r w:rsidRPr="006D3ECC">
        <w:rPr>
          <w:rFonts w:ascii="Helvetica" w:hAnsi="Helvetica"/>
        </w:rPr>
        <w:t>libname</w:t>
      </w:r>
      <w:proofErr w:type="spellEnd"/>
      <w:proofErr w:type="gramEnd"/>
      <w:r w:rsidRPr="006D3ECC">
        <w:rPr>
          <w:rFonts w:ascii="Helvetica" w:hAnsi="Helvetica"/>
        </w:rPr>
        <w:t xml:space="preserve"> prob3 '/home/thomaspattara0/sasuser.v94/learn';</w:t>
      </w:r>
    </w:p>
    <w:p w14:paraId="3E176289" w14:textId="77777777" w:rsidR="00DA339E" w:rsidRPr="006D3ECC" w:rsidRDefault="00DA339E" w:rsidP="00DA339E">
      <w:pPr>
        <w:rPr>
          <w:rFonts w:ascii="Helvetica" w:hAnsi="Helvetica"/>
        </w:rPr>
      </w:pPr>
      <w:proofErr w:type="gramStart"/>
      <w:r w:rsidRPr="006D3ECC">
        <w:rPr>
          <w:rFonts w:ascii="Helvetica" w:hAnsi="Helvetica"/>
        </w:rPr>
        <w:t>data</w:t>
      </w:r>
      <w:proofErr w:type="gramEnd"/>
      <w:r w:rsidRPr="006D3ECC">
        <w:rPr>
          <w:rFonts w:ascii="Helvetica" w:hAnsi="Helvetica"/>
        </w:rPr>
        <w:t xml:space="preserve"> perm.survey2007;</w:t>
      </w:r>
    </w:p>
    <w:p w14:paraId="222BEB20" w14:textId="77777777" w:rsidR="00DA339E" w:rsidRPr="006D3ECC" w:rsidRDefault="00DA339E" w:rsidP="00DA339E">
      <w:pPr>
        <w:rPr>
          <w:rFonts w:ascii="Helvetica" w:hAnsi="Helvetica"/>
        </w:rPr>
      </w:pPr>
      <w:r w:rsidRPr="006D3ECC">
        <w:rPr>
          <w:rFonts w:ascii="Helvetica" w:hAnsi="Helvetica"/>
        </w:rPr>
        <w:t xml:space="preserve"> </w:t>
      </w:r>
      <w:proofErr w:type="gramStart"/>
      <w:r w:rsidRPr="006D3ECC">
        <w:rPr>
          <w:rFonts w:ascii="Helvetica" w:hAnsi="Helvetica"/>
        </w:rPr>
        <w:t>input</w:t>
      </w:r>
      <w:proofErr w:type="gramEnd"/>
      <w:r w:rsidRPr="006D3ECC">
        <w:rPr>
          <w:rFonts w:ascii="Helvetica" w:hAnsi="Helvetica"/>
        </w:rPr>
        <w:t xml:space="preserve"> Age Gender $ (Ques1-Ques5)($1.);</w:t>
      </w:r>
    </w:p>
    <w:p w14:paraId="09E7FDCD" w14:textId="77777777" w:rsidR="00DA339E" w:rsidRPr="006D3ECC" w:rsidRDefault="00DA339E" w:rsidP="00DA339E">
      <w:pPr>
        <w:rPr>
          <w:rFonts w:ascii="Helvetica" w:hAnsi="Helvetica"/>
        </w:rPr>
      </w:pPr>
      <w:proofErr w:type="spellStart"/>
      <w:proofErr w:type="gramStart"/>
      <w:r w:rsidRPr="006D3ECC">
        <w:rPr>
          <w:rFonts w:ascii="Helvetica" w:hAnsi="Helvetica"/>
        </w:rPr>
        <w:t>datalines</w:t>
      </w:r>
      <w:proofErr w:type="spellEnd"/>
      <w:proofErr w:type="gramEnd"/>
      <w:r w:rsidRPr="006D3ECC">
        <w:rPr>
          <w:rFonts w:ascii="Helvetica" w:hAnsi="Helvetica"/>
        </w:rPr>
        <w:t>;</w:t>
      </w:r>
    </w:p>
    <w:p w14:paraId="2400466A" w14:textId="77777777" w:rsidR="00DA339E" w:rsidRPr="006D3ECC" w:rsidRDefault="00DA339E" w:rsidP="00DA339E">
      <w:pPr>
        <w:rPr>
          <w:rFonts w:ascii="Helvetica" w:hAnsi="Helvetica"/>
        </w:rPr>
      </w:pPr>
      <w:r w:rsidRPr="006D3ECC">
        <w:rPr>
          <w:rFonts w:ascii="Helvetica" w:hAnsi="Helvetica"/>
        </w:rPr>
        <w:t>23 M 15243</w:t>
      </w:r>
    </w:p>
    <w:p w14:paraId="399A190A" w14:textId="77777777" w:rsidR="00DA339E" w:rsidRPr="006D3ECC" w:rsidRDefault="00DA339E" w:rsidP="00DA339E">
      <w:pPr>
        <w:rPr>
          <w:rFonts w:ascii="Helvetica" w:hAnsi="Helvetica"/>
        </w:rPr>
      </w:pPr>
      <w:r w:rsidRPr="006D3ECC">
        <w:rPr>
          <w:rFonts w:ascii="Helvetica" w:hAnsi="Helvetica"/>
        </w:rPr>
        <w:t>30 F 11123</w:t>
      </w:r>
    </w:p>
    <w:p w14:paraId="67BF67E0" w14:textId="77777777" w:rsidR="00DA339E" w:rsidRPr="006D3ECC" w:rsidRDefault="00DA339E" w:rsidP="00DA339E">
      <w:pPr>
        <w:rPr>
          <w:rFonts w:ascii="Helvetica" w:hAnsi="Helvetica"/>
        </w:rPr>
      </w:pPr>
      <w:r w:rsidRPr="006D3ECC">
        <w:rPr>
          <w:rFonts w:ascii="Helvetica" w:hAnsi="Helvetica"/>
        </w:rPr>
        <w:t>42 M 23555</w:t>
      </w:r>
    </w:p>
    <w:p w14:paraId="3500F503" w14:textId="77777777" w:rsidR="00DA339E" w:rsidRPr="006D3ECC" w:rsidRDefault="00DA339E" w:rsidP="00DA339E">
      <w:pPr>
        <w:rPr>
          <w:rFonts w:ascii="Helvetica" w:hAnsi="Helvetica"/>
        </w:rPr>
      </w:pPr>
      <w:r w:rsidRPr="006D3ECC">
        <w:rPr>
          <w:rFonts w:ascii="Helvetica" w:hAnsi="Helvetica"/>
        </w:rPr>
        <w:t>48 F 55541</w:t>
      </w:r>
    </w:p>
    <w:p w14:paraId="00C43881" w14:textId="77777777" w:rsidR="00DA339E" w:rsidRPr="006D3ECC" w:rsidRDefault="00DA339E" w:rsidP="00DA339E">
      <w:pPr>
        <w:rPr>
          <w:rFonts w:ascii="Helvetica" w:hAnsi="Helvetica"/>
        </w:rPr>
      </w:pPr>
      <w:r w:rsidRPr="006D3ECC">
        <w:rPr>
          <w:rFonts w:ascii="Helvetica" w:hAnsi="Helvetica"/>
        </w:rPr>
        <w:t>55 F 42232</w:t>
      </w:r>
    </w:p>
    <w:p w14:paraId="02B85A20" w14:textId="77777777" w:rsidR="00DA339E" w:rsidRPr="006D3ECC" w:rsidRDefault="00DA339E" w:rsidP="00DA339E">
      <w:pPr>
        <w:rPr>
          <w:rFonts w:ascii="Helvetica" w:hAnsi="Helvetica"/>
        </w:rPr>
      </w:pPr>
      <w:r w:rsidRPr="006D3ECC">
        <w:rPr>
          <w:rFonts w:ascii="Helvetica" w:hAnsi="Helvetica"/>
        </w:rPr>
        <w:t>62 F 33333</w:t>
      </w:r>
    </w:p>
    <w:p w14:paraId="75662602" w14:textId="77777777" w:rsidR="00DA339E" w:rsidRPr="006D3ECC" w:rsidRDefault="00DA339E" w:rsidP="00DA339E">
      <w:pPr>
        <w:rPr>
          <w:rFonts w:ascii="Helvetica" w:hAnsi="Helvetica"/>
        </w:rPr>
      </w:pPr>
      <w:r w:rsidRPr="006D3ECC">
        <w:rPr>
          <w:rFonts w:ascii="Helvetica" w:hAnsi="Helvetica"/>
        </w:rPr>
        <w:t>68 M 44122</w:t>
      </w:r>
    </w:p>
    <w:p w14:paraId="5BA278E6" w14:textId="0AE0E49A" w:rsidR="00DA339E" w:rsidRDefault="00DA339E" w:rsidP="00DA339E">
      <w:pPr>
        <w:rPr>
          <w:rFonts w:ascii="Helvetica" w:hAnsi="Helvetica"/>
        </w:rPr>
      </w:pPr>
      <w:r w:rsidRPr="006D3ECC">
        <w:rPr>
          <w:rFonts w:ascii="Helvetica" w:hAnsi="Helvetica"/>
        </w:rPr>
        <w:t>;</w:t>
      </w:r>
    </w:p>
    <w:p w14:paraId="70AEA1A3" w14:textId="77777777" w:rsidR="006D3ECC" w:rsidRDefault="006D3ECC" w:rsidP="00DA339E">
      <w:pPr>
        <w:rPr>
          <w:rFonts w:ascii="Helvetica" w:hAnsi="Helvetica"/>
        </w:rPr>
      </w:pPr>
    </w:p>
    <w:p w14:paraId="767BE52B" w14:textId="77777777" w:rsidR="006D3ECC" w:rsidRDefault="006D3ECC" w:rsidP="00DA339E">
      <w:pPr>
        <w:rPr>
          <w:rFonts w:ascii="Helvetica" w:hAnsi="Helvetica"/>
        </w:rPr>
      </w:pPr>
    </w:p>
    <w:p w14:paraId="0A13A5AD" w14:textId="77777777" w:rsidR="006D3ECC" w:rsidRDefault="006D3ECC" w:rsidP="00DA339E">
      <w:pPr>
        <w:rPr>
          <w:rFonts w:ascii="Helvetica" w:hAnsi="Helvetica"/>
        </w:rPr>
      </w:pPr>
    </w:p>
    <w:p w14:paraId="2EC7857C" w14:textId="77777777" w:rsidR="006D3ECC" w:rsidRPr="006D3ECC" w:rsidRDefault="006D3ECC" w:rsidP="00DA339E">
      <w:pPr>
        <w:rPr>
          <w:rFonts w:ascii="Helvetica" w:hAnsi="Helvetica"/>
        </w:rPr>
      </w:pPr>
    </w:p>
    <w:p w14:paraId="0304F1B7" w14:textId="77777777" w:rsidR="00DA339E" w:rsidRPr="006D3ECC" w:rsidRDefault="00DA339E" w:rsidP="00DA339E">
      <w:pPr>
        <w:rPr>
          <w:rFonts w:ascii="Helvetica" w:hAnsi="Helvetica"/>
        </w:rPr>
      </w:pPr>
      <w:proofErr w:type="spellStart"/>
      <w:proofErr w:type="gramStart"/>
      <w:r w:rsidRPr="006D3ECC">
        <w:rPr>
          <w:rFonts w:ascii="Helvetica" w:hAnsi="Helvetica"/>
        </w:rPr>
        <w:t>libname</w:t>
      </w:r>
      <w:proofErr w:type="spellEnd"/>
      <w:proofErr w:type="gramEnd"/>
      <w:r w:rsidRPr="006D3ECC">
        <w:rPr>
          <w:rFonts w:ascii="Helvetica" w:hAnsi="Helvetica"/>
        </w:rPr>
        <w:t xml:space="preserve"> prob3 '/home/thomaspattara0/sasuser.v94/learn';</w:t>
      </w:r>
    </w:p>
    <w:p w14:paraId="6FB9AB01" w14:textId="77777777" w:rsidR="00DA339E" w:rsidRPr="006D3ECC" w:rsidRDefault="00DA339E" w:rsidP="00DA339E">
      <w:pPr>
        <w:rPr>
          <w:rFonts w:ascii="Helvetica" w:hAnsi="Helvetica"/>
        </w:rPr>
      </w:pPr>
      <w:proofErr w:type="gramStart"/>
      <w:r w:rsidRPr="006D3ECC">
        <w:rPr>
          <w:rFonts w:ascii="Helvetica" w:hAnsi="Helvetica"/>
        </w:rPr>
        <w:t>title</w:t>
      </w:r>
      <w:proofErr w:type="gramEnd"/>
      <w:r w:rsidRPr="006D3ECC">
        <w:rPr>
          <w:rFonts w:ascii="Helvetica" w:hAnsi="Helvetica"/>
        </w:rPr>
        <w:t xml:space="preserve"> "Computing Average Age";</w:t>
      </w:r>
    </w:p>
    <w:p w14:paraId="40E2480A" w14:textId="77777777" w:rsidR="00DA339E" w:rsidRPr="006D3ECC" w:rsidRDefault="00DA339E" w:rsidP="00DA339E">
      <w:pPr>
        <w:rPr>
          <w:rFonts w:ascii="Helvetica" w:hAnsi="Helvetica"/>
        </w:rPr>
      </w:pPr>
      <w:proofErr w:type="spellStart"/>
      <w:proofErr w:type="gramStart"/>
      <w:r w:rsidRPr="006D3ECC">
        <w:rPr>
          <w:rFonts w:ascii="Helvetica" w:hAnsi="Helvetica"/>
        </w:rPr>
        <w:t>proc</w:t>
      </w:r>
      <w:proofErr w:type="spellEnd"/>
      <w:proofErr w:type="gramEnd"/>
      <w:r w:rsidRPr="006D3ECC">
        <w:rPr>
          <w:rFonts w:ascii="Helvetica" w:hAnsi="Helvetica"/>
        </w:rPr>
        <w:t xml:space="preserve"> means data=perm.survey2007;</w:t>
      </w:r>
    </w:p>
    <w:p w14:paraId="43F29028" w14:textId="77777777" w:rsidR="00DA339E" w:rsidRPr="006D3ECC" w:rsidRDefault="00DA339E" w:rsidP="00DA339E">
      <w:pPr>
        <w:rPr>
          <w:rFonts w:ascii="Helvetica" w:hAnsi="Helvetica"/>
        </w:rPr>
      </w:pPr>
      <w:r w:rsidRPr="006D3ECC">
        <w:rPr>
          <w:rFonts w:ascii="Helvetica" w:hAnsi="Helvetica"/>
        </w:rPr>
        <w:t xml:space="preserve"> </w:t>
      </w:r>
      <w:proofErr w:type="spellStart"/>
      <w:proofErr w:type="gramStart"/>
      <w:r w:rsidRPr="006D3ECC">
        <w:rPr>
          <w:rFonts w:ascii="Helvetica" w:hAnsi="Helvetica"/>
        </w:rPr>
        <w:t>var</w:t>
      </w:r>
      <w:proofErr w:type="spellEnd"/>
      <w:proofErr w:type="gramEnd"/>
      <w:r w:rsidRPr="006D3ECC">
        <w:rPr>
          <w:rFonts w:ascii="Helvetica" w:hAnsi="Helvetica"/>
        </w:rPr>
        <w:t xml:space="preserve"> Age;</w:t>
      </w:r>
    </w:p>
    <w:p w14:paraId="78563C62" w14:textId="4B913748" w:rsidR="00DA339E" w:rsidRPr="006D3ECC" w:rsidRDefault="00DA339E" w:rsidP="00DA339E">
      <w:pPr>
        <w:rPr>
          <w:rFonts w:ascii="Helvetica" w:hAnsi="Helvetica"/>
        </w:rPr>
      </w:pPr>
      <w:proofErr w:type="gramStart"/>
      <w:r w:rsidRPr="006D3ECC">
        <w:rPr>
          <w:rFonts w:ascii="Helvetica" w:hAnsi="Helvetica"/>
        </w:rPr>
        <w:t>run</w:t>
      </w:r>
      <w:proofErr w:type="gramEnd"/>
      <w:r w:rsidRPr="006D3ECC">
        <w:rPr>
          <w:rFonts w:ascii="Helvetica" w:hAnsi="Helvetica"/>
        </w:rPr>
        <w:t>;</w:t>
      </w:r>
    </w:p>
    <w:p w14:paraId="03A9CAA5" w14:textId="77777777" w:rsidR="00DA339E" w:rsidRPr="006D3ECC" w:rsidRDefault="00DA339E" w:rsidP="00DA339E">
      <w:pPr>
        <w:shd w:val="clear" w:color="auto" w:fill="FAFBFE"/>
        <w:rPr>
          <w:rFonts w:ascii="Helvetica" w:hAnsi="Helvetica" w:cs="Arial"/>
          <w:color w:val="000000"/>
          <w:sz w:val="20"/>
          <w:szCs w:val="20"/>
        </w:rPr>
      </w:pPr>
      <w:r w:rsidRPr="006D3ECC">
        <w:rPr>
          <w:rFonts w:ascii="Helvetica" w:hAnsi="Helvetica" w:cs="Arial"/>
          <w:b/>
          <w:bCs/>
          <w:color w:val="112277"/>
          <w:shd w:val="clear" w:color="auto" w:fill="FAFBFE"/>
        </w:rPr>
        <w:br/>
        <w:t>Computing Average Age</w:t>
      </w:r>
    </w:p>
    <w:p w14:paraId="23CFD7E3" w14:textId="77777777" w:rsidR="00DA339E" w:rsidRPr="006D3ECC" w:rsidRDefault="00DA339E" w:rsidP="00DA339E">
      <w:pPr>
        <w:shd w:val="clear" w:color="auto" w:fill="FAFBFE"/>
        <w:jc w:val="center"/>
        <w:rPr>
          <w:rFonts w:ascii="Helvetica" w:hAnsi="Helvetica" w:cs="Arial"/>
          <w:b/>
          <w:bCs/>
          <w:color w:val="112277"/>
          <w:sz w:val="20"/>
          <w:szCs w:val="20"/>
        </w:rPr>
      </w:pPr>
      <w:r w:rsidRPr="006D3ECC">
        <w:rPr>
          <w:rFonts w:ascii="Helvetica" w:hAnsi="Helvetica" w:cs="Arial"/>
          <w:b/>
          <w:bCs/>
          <w:color w:val="112277"/>
          <w:sz w:val="20"/>
          <w:szCs w:val="20"/>
        </w:rPr>
        <w:t>The MEANS Procedure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25"/>
        <w:gridCol w:w="1237"/>
        <w:gridCol w:w="1237"/>
        <w:gridCol w:w="1237"/>
        <w:gridCol w:w="1237"/>
      </w:tblGrid>
      <w:tr w:rsidR="00DA339E" w:rsidRPr="006D3ECC" w14:paraId="650A2487" w14:textId="77777777" w:rsidTr="00DA339E">
        <w:trPr>
          <w:tblHead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799DEED" w14:textId="77777777" w:rsidR="00DA339E" w:rsidRPr="006D3ECC" w:rsidRDefault="00DA339E" w:rsidP="00DA339E">
            <w:pPr>
              <w:spacing w:after="240"/>
              <w:jc w:val="center"/>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 xml:space="preserve">Analysis </w:t>
            </w:r>
            <w:proofErr w:type="gramStart"/>
            <w:r w:rsidRPr="006D3ECC">
              <w:rPr>
                <w:rFonts w:ascii="Helvetica" w:eastAsia="Times New Roman" w:hAnsi="Helvetica" w:cs="Arial"/>
                <w:b/>
                <w:bCs/>
                <w:color w:val="112277"/>
                <w:sz w:val="20"/>
                <w:szCs w:val="20"/>
              </w:rPr>
              <w:t>Variable :</w:t>
            </w:r>
            <w:proofErr w:type="gramEnd"/>
            <w:r w:rsidRPr="006D3ECC">
              <w:rPr>
                <w:rFonts w:ascii="Helvetica" w:eastAsia="Times New Roman" w:hAnsi="Helvetica" w:cs="Arial"/>
                <w:b/>
                <w:bCs/>
                <w:color w:val="112277"/>
                <w:sz w:val="20"/>
                <w:szCs w:val="20"/>
              </w:rPr>
              <w:t xml:space="preserve"> Age</w:t>
            </w:r>
          </w:p>
        </w:tc>
      </w:tr>
      <w:tr w:rsidR="00DA339E" w:rsidRPr="006D3ECC" w14:paraId="2DBF73B0" w14:textId="77777777" w:rsidTr="00DA339E">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12847C0" w14:textId="77777777" w:rsidR="00DA339E" w:rsidRPr="006D3ECC" w:rsidRDefault="00DA339E" w:rsidP="00DA339E">
            <w:pPr>
              <w:spacing w:after="240"/>
              <w:jc w:val="right"/>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155827F" w14:textId="77777777" w:rsidR="00DA339E" w:rsidRPr="006D3ECC" w:rsidRDefault="00DA339E" w:rsidP="00DA339E">
            <w:pPr>
              <w:spacing w:after="240"/>
              <w:jc w:val="right"/>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87BEB46" w14:textId="77777777" w:rsidR="00DA339E" w:rsidRPr="006D3ECC" w:rsidRDefault="00DA339E" w:rsidP="00DA339E">
            <w:pPr>
              <w:spacing w:after="240"/>
              <w:jc w:val="right"/>
              <w:rPr>
                <w:rFonts w:ascii="Helvetica" w:eastAsia="Times New Roman" w:hAnsi="Helvetica" w:cs="Arial"/>
                <w:b/>
                <w:bCs/>
                <w:color w:val="112277"/>
                <w:sz w:val="20"/>
                <w:szCs w:val="20"/>
              </w:rPr>
            </w:pPr>
            <w:proofErr w:type="spellStart"/>
            <w:r w:rsidRPr="006D3ECC">
              <w:rPr>
                <w:rFonts w:ascii="Helvetica" w:eastAsia="Times New Roman" w:hAnsi="Helvetica" w:cs="Arial"/>
                <w:b/>
                <w:bCs/>
                <w:color w:val="112277"/>
                <w:sz w:val="20"/>
                <w:szCs w:val="20"/>
              </w:rPr>
              <w:t>Std</w:t>
            </w:r>
            <w:proofErr w:type="spellEnd"/>
            <w:r w:rsidRPr="006D3ECC">
              <w:rPr>
                <w:rFonts w:ascii="Helvetica" w:eastAsia="Times New Roman" w:hAnsi="Helvetica" w:cs="Arial"/>
                <w:b/>
                <w:bCs/>
                <w:color w:val="112277"/>
                <w:sz w:val="20"/>
                <w:szCs w:val="20"/>
              </w:rPr>
              <w:t xml:space="preserve"> </w:t>
            </w:r>
            <w:proofErr w:type="spellStart"/>
            <w:r w:rsidRPr="006D3ECC">
              <w:rPr>
                <w:rFonts w:ascii="Helvetica" w:eastAsia="Times New Roman" w:hAnsi="Helvetica" w:cs="Arial"/>
                <w:b/>
                <w:bCs/>
                <w:color w:val="112277"/>
                <w:sz w:val="20"/>
                <w:szCs w:val="20"/>
              </w:rPr>
              <w:t>Dev</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4FDAB8D" w14:textId="77777777" w:rsidR="00DA339E" w:rsidRPr="006D3ECC" w:rsidRDefault="00DA339E" w:rsidP="00DA339E">
            <w:pPr>
              <w:spacing w:after="240"/>
              <w:jc w:val="right"/>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2AB393B" w14:textId="77777777" w:rsidR="00DA339E" w:rsidRPr="006D3ECC" w:rsidRDefault="00DA339E" w:rsidP="00DA339E">
            <w:pPr>
              <w:spacing w:after="240"/>
              <w:jc w:val="right"/>
              <w:rPr>
                <w:rFonts w:ascii="Helvetica" w:eastAsia="Times New Roman" w:hAnsi="Helvetica" w:cs="Arial"/>
                <w:b/>
                <w:bCs/>
                <w:color w:val="112277"/>
                <w:sz w:val="20"/>
                <w:szCs w:val="20"/>
              </w:rPr>
            </w:pPr>
            <w:r w:rsidRPr="006D3ECC">
              <w:rPr>
                <w:rFonts w:ascii="Helvetica" w:eastAsia="Times New Roman" w:hAnsi="Helvetica" w:cs="Arial"/>
                <w:b/>
                <w:bCs/>
                <w:color w:val="112277"/>
                <w:sz w:val="20"/>
                <w:szCs w:val="20"/>
              </w:rPr>
              <w:t>Maximum</w:t>
            </w:r>
          </w:p>
        </w:tc>
        <w:bookmarkStart w:id="0" w:name="_GoBack"/>
        <w:bookmarkEnd w:id="0"/>
      </w:tr>
      <w:tr w:rsidR="00DA339E" w:rsidRPr="006D3ECC" w14:paraId="3149D20B" w14:textId="77777777" w:rsidTr="00DA339E">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C5E61B" w14:textId="77777777" w:rsidR="00DA339E" w:rsidRPr="006D3ECC" w:rsidRDefault="00DA339E" w:rsidP="00DA339E">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195201" w14:textId="77777777" w:rsidR="00DA339E" w:rsidRPr="006D3ECC" w:rsidRDefault="00DA339E" w:rsidP="00DA339E">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46.8571429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6BD30C" w14:textId="77777777" w:rsidR="00DA339E" w:rsidRPr="006D3ECC" w:rsidRDefault="00DA339E" w:rsidP="00DA339E">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16.4360232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8C2F4E" w14:textId="77777777" w:rsidR="00DA339E" w:rsidRPr="006D3ECC" w:rsidRDefault="00DA339E" w:rsidP="00DA339E">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23.0000000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FF82CD" w14:textId="77777777" w:rsidR="00DA339E" w:rsidRPr="006D3ECC" w:rsidRDefault="00DA339E" w:rsidP="00DA339E">
            <w:pPr>
              <w:spacing w:after="240"/>
              <w:jc w:val="right"/>
              <w:rPr>
                <w:rFonts w:ascii="Helvetica" w:eastAsia="Times New Roman" w:hAnsi="Helvetica" w:cs="Arial"/>
                <w:sz w:val="20"/>
                <w:szCs w:val="20"/>
              </w:rPr>
            </w:pPr>
            <w:r w:rsidRPr="006D3ECC">
              <w:rPr>
                <w:rFonts w:ascii="Helvetica" w:eastAsia="Times New Roman" w:hAnsi="Helvetica" w:cs="Arial"/>
                <w:sz w:val="20"/>
                <w:szCs w:val="20"/>
              </w:rPr>
              <w:t>68.0000000</w:t>
            </w:r>
          </w:p>
        </w:tc>
      </w:tr>
    </w:tbl>
    <w:p w14:paraId="040CC02A" w14:textId="77777777" w:rsidR="003A692F" w:rsidRPr="006D3ECC" w:rsidRDefault="003A692F" w:rsidP="003A692F">
      <w:pPr>
        <w:rPr>
          <w:rFonts w:ascii="Helvetica" w:hAnsi="Helvetica"/>
        </w:rPr>
      </w:pPr>
    </w:p>
    <w:sectPr w:rsidR="003A692F" w:rsidRPr="006D3ECC" w:rsidSect="00A10EB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EB3"/>
    <w:rsid w:val="00261A78"/>
    <w:rsid w:val="002E62FD"/>
    <w:rsid w:val="003A692F"/>
    <w:rsid w:val="00416739"/>
    <w:rsid w:val="00481B6F"/>
    <w:rsid w:val="006D3ECC"/>
    <w:rsid w:val="007B4373"/>
    <w:rsid w:val="00921603"/>
    <w:rsid w:val="00A10EB3"/>
    <w:rsid w:val="00DA27A0"/>
    <w:rsid w:val="00DA339E"/>
    <w:rsid w:val="00FE33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7ECA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0EB3"/>
    <w:pPr>
      <w:spacing w:before="100" w:beforeAutospacing="1" w:after="100" w:afterAutospacing="1"/>
    </w:pPr>
    <w:rPr>
      <w:rFonts w:ascii="Times" w:hAnsi="Times" w:cs="Times New Roman"/>
      <w:sz w:val="20"/>
      <w:szCs w:val="20"/>
    </w:rPr>
  </w:style>
  <w:style w:type="character" w:customStyle="1" w:styleId="c">
    <w:name w:val="c"/>
    <w:basedOn w:val="DefaultParagraphFont"/>
    <w:rsid w:val="00A10EB3"/>
  </w:style>
  <w:style w:type="paragraph" w:customStyle="1" w:styleId="c1">
    <w:name w:val="c1"/>
    <w:basedOn w:val="Normal"/>
    <w:rsid w:val="00A10EB3"/>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A10EB3"/>
    <w:rPr>
      <w:rFonts w:ascii="Lucida Grande" w:hAnsi="Lucida Grande"/>
      <w:sz w:val="18"/>
      <w:szCs w:val="18"/>
    </w:rPr>
  </w:style>
  <w:style w:type="character" w:customStyle="1" w:styleId="BalloonTextChar">
    <w:name w:val="Balloon Text Char"/>
    <w:basedOn w:val="DefaultParagraphFont"/>
    <w:link w:val="BalloonText"/>
    <w:uiPriority w:val="99"/>
    <w:semiHidden/>
    <w:rsid w:val="00A10EB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0EB3"/>
    <w:pPr>
      <w:spacing w:before="100" w:beforeAutospacing="1" w:after="100" w:afterAutospacing="1"/>
    </w:pPr>
    <w:rPr>
      <w:rFonts w:ascii="Times" w:hAnsi="Times" w:cs="Times New Roman"/>
      <w:sz w:val="20"/>
      <w:szCs w:val="20"/>
    </w:rPr>
  </w:style>
  <w:style w:type="character" w:customStyle="1" w:styleId="c">
    <w:name w:val="c"/>
    <w:basedOn w:val="DefaultParagraphFont"/>
    <w:rsid w:val="00A10EB3"/>
  </w:style>
  <w:style w:type="paragraph" w:customStyle="1" w:styleId="c1">
    <w:name w:val="c1"/>
    <w:basedOn w:val="Normal"/>
    <w:rsid w:val="00A10EB3"/>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A10EB3"/>
    <w:rPr>
      <w:rFonts w:ascii="Lucida Grande" w:hAnsi="Lucida Grande"/>
      <w:sz w:val="18"/>
      <w:szCs w:val="18"/>
    </w:rPr>
  </w:style>
  <w:style w:type="character" w:customStyle="1" w:styleId="BalloonTextChar">
    <w:name w:val="Balloon Text Char"/>
    <w:basedOn w:val="DefaultParagraphFont"/>
    <w:link w:val="BalloonText"/>
    <w:uiPriority w:val="99"/>
    <w:semiHidden/>
    <w:rsid w:val="00A10EB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62075">
      <w:bodyDiv w:val="1"/>
      <w:marLeft w:val="0"/>
      <w:marRight w:val="0"/>
      <w:marTop w:val="0"/>
      <w:marBottom w:val="0"/>
      <w:divBdr>
        <w:top w:val="none" w:sz="0" w:space="0" w:color="auto"/>
        <w:left w:val="none" w:sz="0" w:space="0" w:color="auto"/>
        <w:bottom w:val="none" w:sz="0" w:space="0" w:color="auto"/>
        <w:right w:val="none" w:sz="0" w:space="0" w:color="auto"/>
      </w:divBdr>
      <w:divsChild>
        <w:div w:id="1063210746">
          <w:marLeft w:val="0"/>
          <w:marRight w:val="0"/>
          <w:marTop w:val="0"/>
          <w:marBottom w:val="240"/>
          <w:divBdr>
            <w:top w:val="none" w:sz="0" w:space="0" w:color="auto"/>
            <w:left w:val="none" w:sz="0" w:space="0" w:color="auto"/>
            <w:bottom w:val="none" w:sz="0" w:space="0" w:color="auto"/>
            <w:right w:val="none" w:sz="0" w:space="0" w:color="auto"/>
          </w:divBdr>
        </w:div>
      </w:divsChild>
    </w:div>
    <w:div w:id="763377946">
      <w:bodyDiv w:val="1"/>
      <w:marLeft w:val="0"/>
      <w:marRight w:val="0"/>
      <w:marTop w:val="0"/>
      <w:marBottom w:val="0"/>
      <w:divBdr>
        <w:top w:val="none" w:sz="0" w:space="0" w:color="auto"/>
        <w:left w:val="none" w:sz="0" w:space="0" w:color="auto"/>
        <w:bottom w:val="none" w:sz="0" w:space="0" w:color="auto"/>
        <w:right w:val="none" w:sz="0" w:space="0" w:color="auto"/>
      </w:divBdr>
      <w:divsChild>
        <w:div w:id="50888544">
          <w:marLeft w:val="0"/>
          <w:marRight w:val="0"/>
          <w:marTop w:val="0"/>
          <w:marBottom w:val="240"/>
          <w:divBdr>
            <w:top w:val="none" w:sz="0" w:space="0" w:color="auto"/>
            <w:left w:val="none" w:sz="0" w:space="0" w:color="auto"/>
            <w:bottom w:val="none" w:sz="0" w:space="0" w:color="auto"/>
            <w:right w:val="none" w:sz="0" w:space="0" w:color="auto"/>
          </w:divBdr>
        </w:div>
      </w:divsChild>
    </w:div>
    <w:div w:id="1080104109">
      <w:bodyDiv w:val="1"/>
      <w:marLeft w:val="0"/>
      <w:marRight w:val="0"/>
      <w:marTop w:val="0"/>
      <w:marBottom w:val="0"/>
      <w:divBdr>
        <w:top w:val="none" w:sz="0" w:space="0" w:color="auto"/>
        <w:left w:val="none" w:sz="0" w:space="0" w:color="auto"/>
        <w:bottom w:val="none" w:sz="0" w:space="0" w:color="auto"/>
        <w:right w:val="none" w:sz="0" w:space="0" w:color="auto"/>
      </w:divBdr>
      <w:divsChild>
        <w:div w:id="508563225">
          <w:marLeft w:val="0"/>
          <w:marRight w:val="0"/>
          <w:marTop w:val="0"/>
          <w:marBottom w:val="240"/>
          <w:divBdr>
            <w:top w:val="none" w:sz="0" w:space="0" w:color="auto"/>
            <w:left w:val="none" w:sz="0" w:space="0" w:color="auto"/>
            <w:bottom w:val="none" w:sz="0" w:space="0" w:color="auto"/>
            <w:right w:val="none" w:sz="0" w:space="0" w:color="auto"/>
          </w:divBdr>
        </w:div>
      </w:divsChild>
    </w:div>
    <w:div w:id="1293825993">
      <w:bodyDiv w:val="1"/>
      <w:marLeft w:val="0"/>
      <w:marRight w:val="0"/>
      <w:marTop w:val="0"/>
      <w:marBottom w:val="0"/>
      <w:divBdr>
        <w:top w:val="none" w:sz="0" w:space="0" w:color="auto"/>
        <w:left w:val="none" w:sz="0" w:space="0" w:color="auto"/>
        <w:bottom w:val="none" w:sz="0" w:space="0" w:color="auto"/>
        <w:right w:val="none" w:sz="0" w:space="0" w:color="auto"/>
      </w:divBdr>
      <w:divsChild>
        <w:div w:id="1466973846">
          <w:marLeft w:val="0"/>
          <w:marRight w:val="0"/>
          <w:marTop w:val="0"/>
          <w:marBottom w:val="240"/>
          <w:divBdr>
            <w:top w:val="none" w:sz="0" w:space="0" w:color="auto"/>
            <w:left w:val="none" w:sz="0" w:space="0" w:color="auto"/>
            <w:bottom w:val="none" w:sz="0" w:space="0" w:color="auto"/>
            <w:right w:val="none" w:sz="0" w:space="0" w:color="auto"/>
          </w:divBdr>
        </w:div>
        <w:div w:id="1389651363">
          <w:marLeft w:val="0"/>
          <w:marRight w:val="0"/>
          <w:marTop w:val="0"/>
          <w:marBottom w:val="240"/>
          <w:divBdr>
            <w:top w:val="none" w:sz="0" w:space="0" w:color="auto"/>
            <w:left w:val="none" w:sz="0" w:space="0" w:color="auto"/>
            <w:bottom w:val="none" w:sz="0" w:space="0" w:color="auto"/>
            <w:right w:val="none" w:sz="0" w:space="0" w:color="auto"/>
          </w:divBdr>
        </w:div>
        <w:div w:id="1117139374">
          <w:marLeft w:val="0"/>
          <w:marRight w:val="0"/>
          <w:marTop w:val="0"/>
          <w:marBottom w:val="240"/>
          <w:divBdr>
            <w:top w:val="none" w:sz="0" w:space="0" w:color="auto"/>
            <w:left w:val="none" w:sz="0" w:space="0" w:color="auto"/>
            <w:bottom w:val="none" w:sz="0" w:space="0" w:color="auto"/>
            <w:right w:val="none" w:sz="0" w:space="0" w:color="auto"/>
          </w:divBdr>
        </w:div>
      </w:divsChild>
    </w:div>
    <w:div w:id="1301619682">
      <w:bodyDiv w:val="1"/>
      <w:marLeft w:val="0"/>
      <w:marRight w:val="0"/>
      <w:marTop w:val="0"/>
      <w:marBottom w:val="0"/>
      <w:divBdr>
        <w:top w:val="none" w:sz="0" w:space="0" w:color="auto"/>
        <w:left w:val="none" w:sz="0" w:space="0" w:color="auto"/>
        <w:bottom w:val="none" w:sz="0" w:space="0" w:color="auto"/>
        <w:right w:val="none" w:sz="0" w:space="0" w:color="auto"/>
      </w:divBdr>
      <w:divsChild>
        <w:div w:id="922757384">
          <w:marLeft w:val="0"/>
          <w:marRight w:val="0"/>
          <w:marTop w:val="0"/>
          <w:marBottom w:val="240"/>
          <w:divBdr>
            <w:top w:val="none" w:sz="0" w:space="0" w:color="auto"/>
            <w:left w:val="none" w:sz="0" w:space="0" w:color="auto"/>
            <w:bottom w:val="none" w:sz="0" w:space="0" w:color="auto"/>
            <w:right w:val="none" w:sz="0" w:space="0" w:color="auto"/>
          </w:divBdr>
        </w:div>
        <w:div w:id="710113518">
          <w:marLeft w:val="0"/>
          <w:marRight w:val="0"/>
          <w:marTop w:val="0"/>
          <w:marBottom w:val="240"/>
          <w:divBdr>
            <w:top w:val="none" w:sz="0" w:space="0" w:color="auto"/>
            <w:left w:val="none" w:sz="0" w:space="0" w:color="auto"/>
            <w:bottom w:val="none" w:sz="0" w:space="0" w:color="auto"/>
            <w:right w:val="none" w:sz="0" w:space="0" w:color="auto"/>
          </w:divBdr>
        </w:div>
      </w:divsChild>
    </w:div>
    <w:div w:id="1537739865">
      <w:bodyDiv w:val="1"/>
      <w:marLeft w:val="0"/>
      <w:marRight w:val="0"/>
      <w:marTop w:val="0"/>
      <w:marBottom w:val="0"/>
      <w:divBdr>
        <w:top w:val="none" w:sz="0" w:space="0" w:color="auto"/>
        <w:left w:val="none" w:sz="0" w:space="0" w:color="auto"/>
        <w:bottom w:val="none" w:sz="0" w:space="0" w:color="auto"/>
        <w:right w:val="none" w:sz="0" w:space="0" w:color="auto"/>
      </w:divBdr>
    </w:div>
    <w:div w:id="1656949894">
      <w:bodyDiv w:val="1"/>
      <w:marLeft w:val="0"/>
      <w:marRight w:val="0"/>
      <w:marTop w:val="0"/>
      <w:marBottom w:val="0"/>
      <w:divBdr>
        <w:top w:val="none" w:sz="0" w:space="0" w:color="auto"/>
        <w:left w:val="none" w:sz="0" w:space="0" w:color="auto"/>
        <w:bottom w:val="none" w:sz="0" w:space="0" w:color="auto"/>
        <w:right w:val="none" w:sz="0" w:space="0" w:color="auto"/>
      </w:divBdr>
      <w:divsChild>
        <w:div w:id="1605765720">
          <w:marLeft w:val="0"/>
          <w:marRight w:val="0"/>
          <w:marTop w:val="0"/>
          <w:marBottom w:val="240"/>
          <w:divBdr>
            <w:top w:val="none" w:sz="0" w:space="0" w:color="auto"/>
            <w:left w:val="none" w:sz="0" w:space="0" w:color="auto"/>
            <w:bottom w:val="none" w:sz="0" w:space="0" w:color="auto"/>
            <w:right w:val="none" w:sz="0" w:space="0" w:color="auto"/>
          </w:divBdr>
        </w:div>
        <w:div w:id="1787969315">
          <w:marLeft w:val="0"/>
          <w:marRight w:val="0"/>
          <w:marTop w:val="0"/>
          <w:marBottom w:val="24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405E4-6DD0-E643-97F1-9A690A189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894</Words>
  <Characters>5102</Characters>
  <Application>Microsoft Macintosh Word</Application>
  <DocSecurity>0</DocSecurity>
  <Lines>42</Lines>
  <Paragraphs>11</Paragraphs>
  <ScaleCrop>false</ScaleCrop>
  <Company/>
  <LinksUpToDate>false</LinksUpToDate>
  <CharactersWithSpaces>5985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pattara</dc:creator>
  <cp:keywords/>
  <dc:description/>
  <cp:lastModifiedBy>thomas pattara</cp:lastModifiedBy>
  <cp:revision>7</cp:revision>
  <dcterms:created xsi:type="dcterms:W3CDTF">2017-09-08T20:29:00Z</dcterms:created>
  <dcterms:modified xsi:type="dcterms:W3CDTF">2017-09-08T23:47:00Z</dcterms:modified>
</cp:coreProperties>
</file>